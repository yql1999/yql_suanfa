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adjustRightInd/>
        <w:spacing w:before="100" w:beforeAutospacing="1" w:after="100" w:afterAutospacing="1" w:line="240" w:lineRule="auto"/>
        <w:ind w:firstLine="640" w:firstLineChars="0"/>
        <w:jc w:val="center"/>
        <w:rPr>
          <w:rFonts w:ascii="黑体" w:hAnsi="黑体" w:eastAsia="黑体" w:cs="Arial"/>
          <w:color w:val="000000"/>
          <w:sz w:val="32"/>
          <w:szCs w:val="32"/>
        </w:rPr>
      </w:pPr>
      <w:r>
        <w:rPr>
          <w:rFonts w:hint="eastAsia" w:ascii="黑体" w:hAnsi="黑体" w:eastAsia="黑体" w:cs="Arial"/>
          <w:color w:val="000000"/>
          <w:sz w:val="32"/>
          <w:szCs w:val="32"/>
        </w:rPr>
        <w:t>实验</w:t>
      </w:r>
      <w:r>
        <w:rPr>
          <w:rFonts w:hint="eastAsia" w:ascii="黑体" w:hAnsi="黑体" w:eastAsia="黑体" w:cs="Arial"/>
          <w:color w:val="000000"/>
          <w:sz w:val="32"/>
          <w:szCs w:val="32"/>
          <w:lang w:eastAsia="zh-CN"/>
        </w:rPr>
        <w:t xml:space="preserve">2 </w:t>
      </w:r>
      <w:r>
        <w:rPr>
          <w:rFonts w:ascii="黑体" w:hAnsi="黑体" w:eastAsia="黑体" w:cs="Arial"/>
          <w:color w:val="000000"/>
          <w:sz w:val="32"/>
          <w:szCs w:val="32"/>
        </w:rPr>
        <w:t xml:space="preserve"> </w:t>
      </w:r>
      <w:r>
        <w:rPr>
          <w:rFonts w:hint="eastAsia" w:ascii="Calibri" w:hAnsi="Calibri" w:eastAsia="黑体" w:cs="Calibri"/>
          <w:color w:val="000000"/>
          <w:sz w:val="32"/>
          <w:szCs w:val="32"/>
        </w:rPr>
        <w:t>分治</w:t>
      </w:r>
      <w:r>
        <w:rPr>
          <w:rFonts w:hint="eastAsia" w:ascii="黑体" w:hAnsi="黑体" w:eastAsia="黑体" w:cs="Arial"/>
          <w:color w:val="000000"/>
          <w:sz w:val="32"/>
          <w:szCs w:val="32"/>
        </w:rPr>
        <w:t>算法实现</w:t>
      </w:r>
    </w:p>
    <w:p>
      <w:pPr>
        <w:jc w:val="right"/>
        <w:rPr>
          <w:rFonts w:ascii="宋体" w:hAnsi="宋体" w:eastAsia="宋体" w:cs="宋体"/>
        </w:rPr>
      </w:pPr>
      <w:r>
        <w:rPr>
          <w:rFonts w:hint="eastAsia" w:ascii="宋体" w:hAnsi="宋体" w:eastAsia="宋体" w:cs="宋体"/>
        </w:rPr>
        <w:t>姓名：叶倩琳</w:t>
      </w:r>
    </w:p>
    <w:p>
      <w:pPr>
        <w:jc w:val="right"/>
        <w:rPr>
          <w:rFonts w:ascii="宋体" w:hAnsi="宋体" w:eastAsia="宋体" w:cs="宋体"/>
        </w:rPr>
      </w:pPr>
      <w:r>
        <w:rPr>
          <w:rFonts w:hint="eastAsia" w:ascii="宋体" w:hAnsi="宋体" w:eastAsia="宋体" w:cs="宋体"/>
        </w:rPr>
        <w:t>班级：软工1706</w:t>
      </w:r>
    </w:p>
    <w:p>
      <w:pPr>
        <w:jc w:val="right"/>
        <w:rPr>
          <w:rFonts w:hint="eastAsia" w:ascii="宋体" w:hAnsi="宋体" w:eastAsia="宋体" w:cs="宋体"/>
          <w:lang w:val="en-US" w:eastAsia="zh-CN"/>
        </w:rPr>
      </w:pPr>
      <w:r>
        <w:rPr>
          <w:rFonts w:hint="eastAsia" w:ascii="宋体" w:hAnsi="宋体" w:eastAsia="宋体" w:cs="宋体"/>
        </w:rPr>
        <w:t>完成时间：2019/03/2</w:t>
      </w:r>
      <w:r>
        <w:rPr>
          <w:rFonts w:hint="eastAsia" w:ascii="宋体" w:hAnsi="宋体" w:cs="宋体"/>
          <w:lang w:val="en-US" w:eastAsia="zh-CN"/>
        </w:rPr>
        <w:t>5</w:t>
      </w:r>
    </w:p>
    <w:p>
      <w:pPr>
        <w:tabs>
          <w:tab w:val="left" w:pos="211"/>
        </w:tabs>
        <w:ind w:firstLine="0" w:firstLineChars="0"/>
        <w:rPr>
          <w:rFonts w:ascii="宋体" w:hAnsi="宋体" w:eastAsia="宋体" w:cs="宋体"/>
          <w:b/>
          <w:bCs/>
          <w:szCs w:val="21"/>
        </w:rPr>
      </w:pPr>
      <w:r>
        <w:rPr>
          <w:rFonts w:hint="eastAsia" w:ascii="宋体" w:hAnsi="宋体" w:eastAsia="宋体" w:cs="宋体"/>
          <w:b/>
          <w:bCs/>
          <w:szCs w:val="21"/>
        </w:rPr>
        <w:t>问题一</w:t>
      </w: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问题描述</w:t>
      </w:r>
    </w:p>
    <w:p>
      <w:pPr>
        <w:autoSpaceDE/>
        <w:autoSpaceDN/>
        <w:adjustRightInd/>
        <w:spacing w:line="240" w:lineRule="auto"/>
        <w:ind w:firstLineChars="0"/>
        <w:jc w:val="both"/>
        <w:rPr>
          <w:rFonts w:hint="eastAsia"/>
        </w:rPr>
      </w:pPr>
      <w:r>
        <w:rPr>
          <w:rFonts w:hint="eastAsia" w:ascii="宋体" w:hAnsi="宋体" w:eastAsia="宋体" w:cs="宋体"/>
          <w:szCs w:val="21"/>
        </w:rPr>
        <w:tab/>
      </w:r>
      <w:r>
        <w:rPr>
          <w:rFonts w:hint="eastAsia"/>
        </w:rPr>
        <w:t>实现插入排序、合并排序和快速排序，比较算法的性能。</w:t>
      </w:r>
    </w:p>
    <w:p>
      <w:pPr>
        <w:autoSpaceDE/>
        <w:autoSpaceDN/>
        <w:adjustRightInd/>
        <w:spacing w:line="240" w:lineRule="auto"/>
        <w:ind w:firstLineChars="0"/>
        <w:jc w:val="both"/>
        <w:rPr>
          <w:rFonts w:hint="eastAsia"/>
        </w:rPr>
      </w:pPr>
      <w:r>
        <w:rPr>
          <w:rFonts w:hint="eastAsia" w:ascii="Courier New" w:hAnsi="Courier New"/>
        </w:rPr>
        <w:t>输入数据为：</w:t>
      </w:r>
      <w:r>
        <w:rPr>
          <w:rFonts w:ascii="Courier New" w:hAnsi="Courier New"/>
        </w:rPr>
        <w:t>3 2 5 7 8 9 5 0 1 3 4</w:t>
      </w:r>
    </w:p>
    <w:p>
      <w:pPr>
        <w:autoSpaceDE/>
        <w:autoSpaceDN/>
        <w:adjustRightInd/>
        <w:spacing w:line="240" w:lineRule="auto"/>
        <w:ind w:firstLineChars="0"/>
        <w:jc w:val="both"/>
      </w:pPr>
      <w:r>
        <w:rPr>
          <w:rFonts w:hint="eastAsia" w:ascii="Courier New" w:hAnsi="Courier New"/>
        </w:rPr>
        <w:t>尝试改变数列规模或初始输入使性能差距更明显。</w:t>
      </w:r>
    </w:p>
    <w:p>
      <w:pPr>
        <w:numPr>
          <w:ilvl w:val="0"/>
          <w:numId w:val="1"/>
        </w:numPr>
        <w:tabs>
          <w:tab w:val="left" w:pos="211"/>
        </w:tabs>
        <w:ind w:firstLine="422"/>
        <w:rPr>
          <w:rFonts w:hint="eastAsia" w:ascii="宋体" w:hAnsi="宋体" w:eastAsia="宋体" w:cs="宋体"/>
          <w:b/>
          <w:bCs/>
          <w:szCs w:val="21"/>
        </w:rPr>
      </w:pPr>
      <w:r>
        <w:rPr>
          <w:rFonts w:hint="eastAsia" w:ascii="宋体" w:hAnsi="宋体" w:eastAsia="宋体" w:cs="宋体"/>
          <w:b/>
          <w:bCs/>
          <w:szCs w:val="21"/>
        </w:rPr>
        <w:t>代码实现</w:t>
      </w:r>
    </w:p>
    <w:p>
      <w:pPr>
        <w:autoSpaceDE/>
        <w:autoSpaceDN/>
        <w:adjustRightInd/>
        <w:spacing w:line="240" w:lineRule="auto"/>
        <w:ind w:firstLineChars="0"/>
        <w:jc w:val="both"/>
        <w:rPr>
          <w:rFonts w:ascii="Courier New" w:hAnsi="Courier New"/>
        </w:rPr>
      </w:pPr>
      <w:r>
        <w:rPr>
          <w:rFonts w:ascii="Courier New" w:hAnsi="Courier New"/>
        </w:rPr>
        <w:t>#include "stdafx.h"</w:t>
      </w:r>
    </w:p>
    <w:p>
      <w:pPr>
        <w:autoSpaceDE/>
        <w:autoSpaceDN/>
        <w:adjustRightInd/>
        <w:spacing w:line="240" w:lineRule="auto"/>
        <w:ind w:firstLineChars="0"/>
        <w:jc w:val="both"/>
        <w:rPr>
          <w:rFonts w:ascii="Courier New" w:hAnsi="Courier New"/>
        </w:rPr>
      </w:pPr>
      <w:r>
        <w:rPr>
          <w:rFonts w:ascii="Courier New" w:hAnsi="Courier New"/>
        </w:rPr>
        <w:t>#include&lt;iostream&gt;</w:t>
      </w:r>
    </w:p>
    <w:p>
      <w:pPr>
        <w:autoSpaceDE/>
        <w:autoSpaceDN/>
        <w:adjustRightInd/>
        <w:spacing w:line="240" w:lineRule="auto"/>
        <w:ind w:firstLineChars="0"/>
        <w:jc w:val="both"/>
        <w:rPr>
          <w:rFonts w:ascii="Courier New" w:hAnsi="Courier New"/>
        </w:rPr>
      </w:pPr>
      <w:r>
        <w:rPr>
          <w:rFonts w:ascii="Courier New" w:hAnsi="Courier New"/>
        </w:rPr>
        <w:t>#include&lt;algorithm&gt;</w:t>
      </w:r>
    </w:p>
    <w:p>
      <w:pPr>
        <w:autoSpaceDE/>
        <w:autoSpaceDN/>
        <w:adjustRightInd/>
        <w:spacing w:line="240" w:lineRule="auto"/>
        <w:ind w:firstLineChars="0"/>
        <w:jc w:val="both"/>
        <w:rPr>
          <w:rFonts w:ascii="Courier New" w:hAnsi="Courier New"/>
        </w:rPr>
      </w:pPr>
      <w:r>
        <w:rPr>
          <w:rFonts w:ascii="Courier New" w:hAnsi="Courier New"/>
        </w:rPr>
        <w:t>using namespace std;</w:t>
      </w:r>
    </w:p>
    <w:p>
      <w:pPr>
        <w:autoSpaceDE/>
        <w:autoSpaceDN/>
        <w:adjustRightInd/>
        <w:spacing w:line="240" w:lineRule="auto"/>
        <w:ind w:firstLineChars="0"/>
        <w:jc w:val="both"/>
        <w:rPr>
          <w:rFonts w:ascii="Courier New" w:hAnsi="Courier New"/>
        </w:rPr>
      </w:pPr>
    </w:p>
    <w:p>
      <w:pPr>
        <w:autoSpaceDE/>
        <w:autoSpaceDN/>
        <w:adjustRightInd/>
        <w:spacing w:line="240" w:lineRule="auto"/>
        <w:ind w:firstLineChars="0"/>
        <w:jc w:val="both"/>
        <w:rPr>
          <w:rFonts w:hint="eastAsia" w:ascii="Courier New" w:hAnsi="Courier New"/>
        </w:rPr>
      </w:pPr>
      <w:r>
        <w:rPr>
          <w:rFonts w:hint="eastAsia" w:ascii="Courier New" w:hAnsi="Courier New"/>
        </w:rPr>
        <w:t>//打印数组</w:t>
      </w:r>
    </w:p>
    <w:p>
      <w:pPr>
        <w:autoSpaceDE/>
        <w:autoSpaceDN/>
        <w:adjustRightInd/>
        <w:spacing w:line="240" w:lineRule="auto"/>
        <w:ind w:firstLineChars="0"/>
        <w:jc w:val="both"/>
        <w:rPr>
          <w:rFonts w:ascii="Courier New" w:hAnsi="Courier New"/>
        </w:rPr>
      </w:pPr>
      <w:r>
        <w:rPr>
          <w:rFonts w:ascii="Courier New" w:hAnsi="Courier New"/>
        </w:rPr>
        <w:t>void print(int *a,int left,int right){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int i;</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for(i=left;i&lt;=right;i++)</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cout&lt;&lt;a[i]&lt;&lt;" ";</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cout&lt;&lt;endl&lt;&lt;endl;</w:t>
      </w:r>
    </w:p>
    <w:p>
      <w:pPr>
        <w:autoSpaceDE/>
        <w:autoSpaceDN/>
        <w:adjustRightInd/>
        <w:spacing w:line="240" w:lineRule="auto"/>
        <w:ind w:firstLineChars="0"/>
        <w:jc w:val="both"/>
        <w:rPr>
          <w:rFonts w:ascii="Courier New" w:hAnsi="Courier New"/>
        </w:rPr>
      </w:pPr>
      <w:r>
        <w:rPr>
          <w:rFonts w:ascii="Courier New" w:hAnsi="Courier New"/>
        </w:rPr>
        <w:t>}</w:t>
      </w:r>
    </w:p>
    <w:p>
      <w:pPr>
        <w:autoSpaceDE/>
        <w:autoSpaceDN/>
        <w:adjustRightInd/>
        <w:spacing w:line="240" w:lineRule="auto"/>
        <w:ind w:firstLineChars="0"/>
        <w:jc w:val="both"/>
        <w:rPr>
          <w:rFonts w:ascii="Courier New" w:hAnsi="Courier New"/>
        </w:rPr>
      </w:pPr>
    </w:p>
    <w:p>
      <w:pPr>
        <w:autoSpaceDE/>
        <w:autoSpaceDN/>
        <w:adjustRightInd/>
        <w:spacing w:line="240" w:lineRule="auto"/>
        <w:ind w:firstLineChars="0"/>
        <w:jc w:val="both"/>
        <w:rPr>
          <w:rFonts w:hint="eastAsia" w:ascii="Courier New" w:hAnsi="Courier New"/>
        </w:rPr>
      </w:pPr>
      <w:r>
        <w:rPr>
          <w:rFonts w:hint="eastAsia" w:ascii="Courier New" w:hAnsi="Courier New"/>
        </w:rPr>
        <w:t>//插入排序</w:t>
      </w:r>
    </w:p>
    <w:p>
      <w:pPr>
        <w:autoSpaceDE/>
        <w:autoSpaceDN/>
        <w:adjustRightInd/>
        <w:spacing w:line="240" w:lineRule="auto"/>
        <w:ind w:firstLineChars="0"/>
        <w:jc w:val="both"/>
        <w:rPr>
          <w:rFonts w:ascii="Courier New" w:hAnsi="Courier New"/>
        </w:rPr>
      </w:pPr>
      <w:r>
        <w:rPr>
          <w:rFonts w:ascii="Courier New" w:hAnsi="Courier New"/>
        </w:rPr>
        <w:t xml:space="preserve">void </w:t>
      </w:r>
      <w:r>
        <w:rPr>
          <w:rFonts w:hint="eastAsia" w:ascii="Courier New" w:hAnsi="Courier New"/>
          <w:lang w:val="en-US" w:eastAsia="zh-CN"/>
        </w:rPr>
        <w:t>I</w:t>
      </w:r>
      <w:r>
        <w:rPr>
          <w:rFonts w:ascii="Courier New" w:hAnsi="Courier New"/>
        </w:rPr>
        <w:t>nsertSort(int *a</w:t>
      </w:r>
      <w:r>
        <w:rPr>
          <w:rFonts w:hint="eastAsia" w:hAnsi="Courier New"/>
          <w:lang w:eastAsia="zh-CN"/>
        </w:rPr>
        <w:t>,</w:t>
      </w:r>
      <w:r>
        <w:rPr>
          <w:rFonts w:ascii="Courier New" w:hAnsi="Courier New"/>
        </w:rPr>
        <w:t>int le</w:t>
      </w:r>
      <w:r>
        <w:rPr>
          <w:rFonts w:hint="eastAsia" w:ascii="Courier New" w:hAnsi="Courier New"/>
          <w:lang w:val="en-US" w:eastAsia="zh-CN"/>
        </w:rPr>
        <w:t>ft,int right</w:t>
      </w:r>
      <w:r>
        <w:rPr>
          <w:rFonts w:ascii="Courier New" w:hAnsi="Courier New"/>
        </w:rPr>
        <w:t>){</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 xml:space="preserve">int i,j; </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for(i=</w:t>
      </w:r>
      <w:r>
        <w:rPr>
          <w:rFonts w:hint="eastAsia" w:ascii="Courier New" w:hAnsi="Courier New"/>
          <w:lang w:val="en-US" w:eastAsia="zh-CN"/>
        </w:rPr>
        <w:t>left+1</w:t>
      </w:r>
      <w:r>
        <w:rPr>
          <w:rFonts w:hint="eastAsia" w:ascii="Courier New" w:hAnsi="Courier New"/>
        </w:rPr>
        <w:t>;i&lt;</w:t>
      </w:r>
      <w:r>
        <w:rPr>
          <w:rFonts w:hint="eastAsia" w:ascii="Courier New" w:hAnsi="Courier New"/>
          <w:lang w:val="en-US" w:eastAsia="zh-CN"/>
        </w:rPr>
        <w:t>=right</w:t>
      </w:r>
      <w:r>
        <w:rPr>
          <w:rFonts w:hint="eastAsia" w:ascii="Courier New" w:hAnsi="Courier New"/>
        </w:rPr>
        <w:t>;i++){</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ab/>
      </w:r>
      <w:r>
        <w:rPr>
          <w:rFonts w:hint="eastAsia" w:ascii="Courier New" w:hAnsi="Courier New"/>
        </w:rPr>
        <w:t>for(j=</w:t>
      </w:r>
      <w:r>
        <w:rPr>
          <w:rFonts w:hint="eastAsia" w:ascii="Courier New" w:hAnsi="Courier New"/>
          <w:lang w:val="en-US" w:eastAsia="zh-CN"/>
        </w:rPr>
        <w:t>left</w:t>
      </w:r>
      <w:r>
        <w:rPr>
          <w:rFonts w:hint="eastAsia" w:ascii="Courier New" w:hAnsi="Courier New"/>
        </w:rPr>
        <w:t>;j&lt;i;j++){  //第二层循环对已排好序的序列进行扫描，和要插入的数进行比较，决定插</w:t>
      </w:r>
    </w:p>
    <w:p>
      <w:pPr>
        <w:autoSpaceDE/>
        <w:autoSpaceDN/>
        <w:adjustRightInd/>
        <w:spacing w:line="240" w:lineRule="auto"/>
        <w:ind w:firstLineChars="0"/>
        <w:jc w:val="both"/>
        <w:rPr>
          <w:rFonts w:hint="eastAsia" w:ascii="Courier New" w:hAnsi="Courier New"/>
        </w:rPr>
      </w:pPr>
      <w:r>
        <w:rPr>
          <w:rFonts w:hint="eastAsia" w:ascii="Courier New" w:hAnsi="Courier New"/>
        </w:rPr>
        <w:t xml:space="preserve">入到哪里 </w:t>
      </w:r>
    </w:p>
    <w:p>
      <w:pPr>
        <w:autoSpaceDE/>
        <w:autoSpaceDN/>
        <w:adjustRightInd/>
        <w:spacing w:line="240" w:lineRule="auto"/>
        <w:ind w:firstLineChars="0"/>
        <w:jc w:val="both"/>
        <w:rPr>
          <w:rFonts w:ascii="Courier New" w:hAnsi="Courier New"/>
        </w:rPr>
      </w:pPr>
      <w:r>
        <w:rPr>
          <w:rFonts w:hint="eastAsia" w:ascii="Courier New" w:hAnsi="Courier New"/>
        </w:rPr>
        <w:tab/>
      </w:r>
      <w:r>
        <w:rPr>
          <w:rFonts w:hint="eastAsia" w:ascii="Courier New" w:hAnsi="Courier New"/>
        </w:rPr>
        <w:tab/>
      </w:r>
      <w:r>
        <w:rPr>
          <w:rFonts w:hint="eastAsia" w:ascii="Courier New" w:hAnsi="Courier New"/>
        </w:rPr>
        <w:tab/>
      </w:r>
      <w:r>
        <w:rPr>
          <w:rFonts w:hint="eastAsia" w:ascii="Courier New" w:hAnsi="Courier New"/>
        </w:rPr>
        <w:t>if(a[j]&gt;a[i])</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hint="eastAsia" w:hAnsi="Courier New"/>
          <w:lang w:eastAsia="zh-CN"/>
        </w:rPr>
        <w:t>swap(</w:t>
      </w:r>
      <w:r>
        <w:rPr>
          <w:rFonts w:ascii="Courier New" w:hAnsi="Courier New"/>
        </w:rPr>
        <w:t>a[i]</w:t>
      </w:r>
      <w:r>
        <w:rPr>
          <w:rFonts w:hint="eastAsia" w:hAnsi="Courier New"/>
          <w:lang w:eastAsia="zh-CN"/>
        </w:rPr>
        <w:t>,</w:t>
      </w:r>
      <w:r>
        <w:rPr>
          <w:rFonts w:ascii="Courier New" w:hAnsi="Courier New"/>
        </w:rPr>
        <w:t>a[j]</w:t>
      </w:r>
      <w:r>
        <w:rPr>
          <w:rFonts w:hint="eastAsia" w:hAnsi="Courier New"/>
          <w:lang w:eastAsia="zh-CN"/>
        </w:rPr>
        <w: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w:t>
      </w:r>
    </w:p>
    <w:p>
      <w:pPr>
        <w:autoSpaceDE/>
        <w:autoSpaceDN/>
        <w:adjustRightInd/>
        <w:spacing w:line="240" w:lineRule="auto"/>
        <w:ind w:firstLineChars="0"/>
        <w:jc w:val="both"/>
        <w:rPr>
          <w:rFonts w:ascii="Courier New" w:hAnsi="Courier New"/>
        </w:rPr>
      </w:pPr>
      <w:r>
        <w:rPr>
          <w:rFonts w:ascii="Courier New" w:hAnsi="Courier New"/>
        </w:rPr>
        <w:t>}</w:t>
      </w:r>
    </w:p>
    <w:p>
      <w:pPr>
        <w:autoSpaceDE/>
        <w:autoSpaceDN/>
        <w:adjustRightInd/>
        <w:spacing w:line="240" w:lineRule="auto"/>
        <w:ind w:firstLineChars="0"/>
        <w:jc w:val="both"/>
        <w:rPr>
          <w:rFonts w:ascii="Courier New" w:hAnsi="Courier New"/>
        </w:rPr>
      </w:pPr>
    </w:p>
    <w:p>
      <w:pPr>
        <w:autoSpaceDE/>
        <w:autoSpaceDN/>
        <w:adjustRightInd/>
        <w:spacing w:line="240" w:lineRule="auto"/>
        <w:ind w:firstLineChars="0"/>
        <w:jc w:val="both"/>
        <w:rPr>
          <w:rFonts w:hint="eastAsia" w:ascii="Courier New" w:hAnsi="Courier New"/>
        </w:rPr>
      </w:pPr>
      <w:r>
        <w:rPr>
          <w:rFonts w:hint="eastAsia" w:ascii="Courier New" w:hAnsi="Courier New"/>
        </w:rPr>
        <w:t>//合并排序</w:t>
      </w:r>
    </w:p>
    <w:p>
      <w:pPr>
        <w:autoSpaceDE/>
        <w:autoSpaceDN/>
        <w:adjustRightInd/>
        <w:spacing w:line="240" w:lineRule="auto"/>
        <w:ind w:firstLineChars="0"/>
        <w:jc w:val="both"/>
        <w:rPr>
          <w:rFonts w:ascii="Courier New" w:hAnsi="Courier New"/>
        </w:rPr>
      </w:pPr>
      <w:r>
        <w:rPr>
          <w:rFonts w:ascii="Courier New" w:hAnsi="Courier New"/>
        </w:rPr>
        <w:t>void Merge(int *a,int left,int mid,int right);</w:t>
      </w:r>
    </w:p>
    <w:p>
      <w:pPr>
        <w:autoSpaceDE/>
        <w:autoSpaceDN/>
        <w:adjustRightInd/>
        <w:spacing w:line="240" w:lineRule="auto"/>
        <w:ind w:firstLineChars="0"/>
        <w:jc w:val="both"/>
        <w:rPr>
          <w:rFonts w:ascii="Courier New" w:hAnsi="Courier New"/>
        </w:rPr>
      </w:pPr>
      <w:r>
        <w:rPr>
          <w:rFonts w:ascii="Courier New" w:hAnsi="Courier New"/>
        </w:rPr>
        <w:t>void MergeSort(int *a,int left,int right){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if(left&lt;right){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int mid=(left+right)/2;</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MergeSort(a,left,mid);</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MergeSort(a,mid+1,right);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Merge(a,left,mid,right);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w:t>
      </w:r>
    </w:p>
    <w:p>
      <w:pPr>
        <w:autoSpaceDE/>
        <w:autoSpaceDN/>
        <w:adjustRightInd/>
        <w:spacing w:line="240" w:lineRule="auto"/>
        <w:ind w:firstLineChars="0"/>
        <w:jc w:val="both"/>
        <w:rPr>
          <w:rFonts w:ascii="Courier New" w:hAnsi="Courier New"/>
        </w:rPr>
      </w:pPr>
      <w:r>
        <w:rPr>
          <w:rFonts w:ascii="Courier New" w:hAnsi="Courier New"/>
        </w:rPr>
        <w:t>}</w:t>
      </w:r>
    </w:p>
    <w:p>
      <w:pPr>
        <w:autoSpaceDE/>
        <w:autoSpaceDN/>
        <w:adjustRightInd/>
        <w:spacing w:line="240" w:lineRule="auto"/>
        <w:ind w:firstLineChars="0"/>
        <w:jc w:val="both"/>
        <w:rPr>
          <w:rFonts w:hint="eastAsia" w:ascii="Courier New" w:hAnsi="Courier New"/>
        </w:rPr>
      </w:pPr>
      <w:r>
        <w:rPr>
          <w:rFonts w:hint="eastAsia" w:ascii="Courier New" w:hAnsi="Courier New"/>
        </w:rPr>
        <w:t>void Merge(int *a,int left,int mid,int right){</w:t>
      </w:r>
      <w:r>
        <w:rPr>
          <w:rFonts w:hint="eastAsia" w:ascii="Courier New" w:hAnsi="Courier New"/>
        </w:rPr>
        <w:tab/>
      </w:r>
      <w:r>
        <w:rPr>
          <w:rFonts w:hint="eastAsia" w:ascii="Courier New" w:hAnsi="Courier New"/>
        </w:rPr>
        <w:t>//合并</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int*b=new int[right-left+1];</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int i=left,j=mid+1,k=left;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while((i&lt;=mid)&amp;&amp;(j&lt;=right)){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if(a[i]&lt;=a[j])</w:t>
      </w:r>
      <w:r>
        <w:rPr>
          <w:rFonts w:ascii="Courier New" w:hAnsi="Courier New"/>
        </w:rPr>
        <w:tab/>
      </w:r>
      <w:r>
        <w:rPr>
          <w:rFonts w:ascii="Courier New" w:hAnsi="Courier New"/>
        </w:rPr>
        <w:t>b[k++]=a[i++];</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else</w:t>
      </w:r>
      <w:r>
        <w:rPr>
          <w:rFonts w:ascii="Courier New" w:hAnsi="Courier New"/>
        </w:rPr>
        <w:tab/>
      </w:r>
      <w:r>
        <w:rPr>
          <w:rFonts w:ascii="Courier New" w:hAnsi="Courier New"/>
        </w:rPr>
        <w:t>b[k++]=a[j++];</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if(i&gt;mid){</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while(j&lt;=right)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b[k++]=a[j++];</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else{</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while(i&lt;=mid)</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b[k++]=a[i++];</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for(i=left;i&lt;=right;i++)</w:t>
      </w:r>
      <w:r>
        <w:rPr>
          <w:rFonts w:hint="eastAsia" w:ascii="Courier New" w:hAnsi="Courier New"/>
        </w:rPr>
        <w:tab/>
      </w:r>
      <w:r>
        <w:rPr>
          <w:rFonts w:hint="eastAsia" w:ascii="Courier New" w:hAnsi="Courier New"/>
        </w:rPr>
        <w:t>//复制回数组a</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a[i]=b[i];</w:t>
      </w:r>
    </w:p>
    <w:p>
      <w:pPr>
        <w:autoSpaceDE/>
        <w:autoSpaceDN/>
        <w:adjustRightInd/>
        <w:spacing w:line="240" w:lineRule="auto"/>
        <w:ind w:firstLineChars="0"/>
        <w:jc w:val="both"/>
        <w:rPr>
          <w:rFonts w:ascii="Courier New" w:hAnsi="Courier New"/>
        </w:rPr>
      </w:pPr>
      <w:r>
        <w:rPr>
          <w:rFonts w:ascii="Courier New" w:hAnsi="Courier New"/>
        </w:rPr>
        <w:t>}</w:t>
      </w:r>
    </w:p>
    <w:p>
      <w:pPr>
        <w:autoSpaceDE/>
        <w:autoSpaceDN/>
        <w:adjustRightInd/>
        <w:spacing w:line="240" w:lineRule="auto"/>
        <w:ind w:firstLineChars="0"/>
        <w:jc w:val="both"/>
        <w:rPr>
          <w:rFonts w:ascii="Courier New" w:hAnsi="Courier New"/>
        </w:rPr>
      </w:pPr>
    </w:p>
    <w:p>
      <w:pPr>
        <w:autoSpaceDE/>
        <w:autoSpaceDN/>
        <w:adjustRightInd/>
        <w:spacing w:line="240" w:lineRule="auto"/>
        <w:ind w:firstLineChars="0"/>
        <w:jc w:val="both"/>
        <w:rPr>
          <w:rFonts w:hint="eastAsia" w:ascii="Courier New" w:hAnsi="Courier New"/>
        </w:rPr>
      </w:pPr>
      <w:r>
        <w:rPr>
          <w:rFonts w:hint="eastAsia" w:ascii="Courier New" w:hAnsi="Courier New"/>
        </w:rPr>
        <w:t>//快速排序</w:t>
      </w:r>
    </w:p>
    <w:p>
      <w:pPr>
        <w:autoSpaceDE/>
        <w:autoSpaceDN/>
        <w:adjustRightInd/>
        <w:spacing w:line="240" w:lineRule="auto"/>
        <w:ind w:firstLineChars="0"/>
        <w:jc w:val="both"/>
        <w:rPr>
          <w:rFonts w:ascii="Courier New" w:hAnsi="Courier New"/>
        </w:rPr>
      </w:pPr>
      <w:r>
        <w:rPr>
          <w:rFonts w:ascii="Courier New" w:hAnsi="Courier New"/>
        </w:rPr>
        <w:t>int Partition(int *a,int left,int right);</w:t>
      </w:r>
    </w:p>
    <w:p>
      <w:pPr>
        <w:autoSpaceDE/>
        <w:autoSpaceDN/>
        <w:adjustRightInd/>
        <w:spacing w:line="240" w:lineRule="auto"/>
        <w:ind w:firstLineChars="0"/>
        <w:jc w:val="both"/>
        <w:rPr>
          <w:rFonts w:ascii="Courier New" w:hAnsi="Courier New"/>
        </w:rPr>
      </w:pPr>
      <w:r>
        <w:rPr>
          <w:rFonts w:ascii="Courier New" w:hAnsi="Courier New"/>
        </w:rPr>
        <w:t>int RandomPartition(int *a,int left,int right);</w:t>
      </w:r>
    </w:p>
    <w:p>
      <w:pPr>
        <w:autoSpaceDE/>
        <w:autoSpaceDN/>
        <w:adjustRightInd/>
        <w:spacing w:line="240" w:lineRule="auto"/>
        <w:ind w:firstLineChars="0"/>
        <w:jc w:val="both"/>
        <w:rPr>
          <w:rFonts w:ascii="Courier New" w:hAnsi="Courier New"/>
        </w:rPr>
      </w:pPr>
      <w:r>
        <w:rPr>
          <w:rFonts w:ascii="Courier New" w:hAnsi="Courier New"/>
        </w:rPr>
        <w:t>void RandomQuickSort(int *a,int left,int right){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if(left&lt;right){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ab/>
      </w:r>
      <w:r>
        <w:rPr>
          <w:rFonts w:ascii="Courier New" w:hAnsi="Courier New"/>
        </w:rPr>
        <w:t>int q=RandomPartition(a,left,right);</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ab/>
      </w:r>
      <w:r>
        <w:rPr>
          <w:rFonts w:hint="eastAsia" w:ascii="Courier New" w:hAnsi="Courier New"/>
        </w:rPr>
        <w:t>RandomQuickSort(a,left,q-1);</w:t>
      </w:r>
      <w:r>
        <w:rPr>
          <w:rFonts w:hint="eastAsia" w:ascii="Courier New" w:hAnsi="Courier New"/>
        </w:rPr>
        <w:tab/>
      </w:r>
      <w:r>
        <w:rPr>
          <w:rFonts w:hint="eastAsia" w:ascii="Courier New" w:hAnsi="Courier New"/>
        </w:rPr>
        <w:t>//对左半段排序</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ab/>
      </w:r>
      <w:r>
        <w:rPr>
          <w:rFonts w:hint="eastAsia" w:ascii="Courier New" w:hAnsi="Courier New"/>
        </w:rPr>
        <w:t>RandomQuickSort(a,q+1,right);</w:t>
      </w:r>
      <w:r>
        <w:rPr>
          <w:rFonts w:hint="eastAsia" w:ascii="Courier New" w:hAnsi="Courier New"/>
        </w:rPr>
        <w:tab/>
      </w:r>
      <w:r>
        <w:rPr>
          <w:rFonts w:hint="eastAsia" w:ascii="Courier New" w:hAnsi="Courier New"/>
        </w:rPr>
        <w:t>//对右半段排序</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w:t>
      </w:r>
    </w:p>
    <w:p>
      <w:pPr>
        <w:autoSpaceDE/>
        <w:autoSpaceDN/>
        <w:adjustRightInd/>
        <w:spacing w:line="240" w:lineRule="auto"/>
        <w:ind w:firstLineChars="0"/>
        <w:jc w:val="both"/>
        <w:rPr>
          <w:rFonts w:ascii="Courier New" w:hAnsi="Courier New"/>
        </w:rPr>
      </w:pPr>
      <w:r>
        <w:rPr>
          <w:rFonts w:ascii="Courier New" w:hAnsi="Courier New"/>
        </w:rPr>
        <w:t>}</w:t>
      </w:r>
    </w:p>
    <w:p>
      <w:pPr>
        <w:autoSpaceDE/>
        <w:autoSpaceDN/>
        <w:adjustRightInd/>
        <w:spacing w:line="240" w:lineRule="auto"/>
        <w:ind w:firstLineChars="0"/>
        <w:jc w:val="both"/>
        <w:rPr>
          <w:rFonts w:hint="eastAsia" w:ascii="Courier New" w:hAnsi="Courier New"/>
        </w:rPr>
      </w:pPr>
      <w:r>
        <w:rPr>
          <w:rFonts w:hint="eastAsia" w:ascii="Courier New" w:hAnsi="Courier New"/>
        </w:rPr>
        <w:t>int RandomPartition(int *a,int left,int right){</w:t>
      </w:r>
      <w:r>
        <w:rPr>
          <w:rFonts w:hint="eastAsia" w:ascii="Courier New" w:hAnsi="Courier New"/>
        </w:rPr>
        <w:tab/>
      </w:r>
      <w:r>
        <w:rPr>
          <w:rFonts w:hint="eastAsia" w:ascii="Courier New" w:hAnsi="Courier New"/>
        </w:rPr>
        <w:t>//产生随机划分</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int q=left+rand()%(right-left);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swap(a[q],a[left]);</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return Partition(a,left,right);</w:t>
      </w:r>
    </w:p>
    <w:p>
      <w:pPr>
        <w:autoSpaceDE/>
        <w:autoSpaceDN/>
        <w:adjustRightInd/>
        <w:spacing w:line="240" w:lineRule="auto"/>
        <w:ind w:firstLineChars="0"/>
        <w:jc w:val="both"/>
        <w:rPr>
          <w:rFonts w:ascii="Courier New" w:hAnsi="Courier New"/>
        </w:rPr>
      </w:pPr>
      <w:r>
        <w:rPr>
          <w:rFonts w:ascii="Courier New" w:hAnsi="Courier New"/>
        </w:rPr>
        <w:t>}</w:t>
      </w:r>
    </w:p>
    <w:p>
      <w:pPr>
        <w:autoSpaceDE/>
        <w:autoSpaceDN/>
        <w:adjustRightInd/>
        <w:spacing w:line="240" w:lineRule="auto"/>
        <w:ind w:firstLineChars="0"/>
        <w:jc w:val="both"/>
        <w:rPr>
          <w:rFonts w:hint="eastAsia" w:ascii="Courier New" w:hAnsi="Courier New"/>
        </w:rPr>
      </w:pPr>
    </w:p>
    <w:p>
      <w:pPr>
        <w:autoSpaceDE/>
        <w:autoSpaceDN/>
        <w:adjustRightInd/>
        <w:spacing w:line="240" w:lineRule="auto"/>
        <w:ind w:firstLineChars="0"/>
        <w:jc w:val="both"/>
        <w:rPr>
          <w:rFonts w:hint="eastAsia" w:ascii="Courier New" w:hAnsi="Courier New"/>
        </w:rPr>
      </w:pPr>
      <w:r>
        <w:rPr>
          <w:rFonts w:hint="eastAsia" w:ascii="Courier New" w:hAnsi="Courier New"/>
        </w:rPr>
        <w:t>int Partition(int *a,int left,int right){</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int i=left,j=right+1;</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int x=a[left];</w:t>
      </w:r>
      <w:r>
        <w:rPr>
          <w:rFonts w:hint="eastAsia" w:ascii="Courier New" w:hAnsi="Courier New"/>
        </w:rPr>
        <w:tab/>
      </w:r>
      <w:r>
        <w:rPr>
          <w:rFonts w:hint="eastAsia" w:ascii="Courier New" w:hAnsi="Courier New"/>
        </w:rPr>
        <w:t>//基准</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while(true){</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ab/>
      </w:r>
      <w:r>
        <w:rPr>
          <w:rFonts w:hint="eastAsia" w:ascii="Courier New" w:hAnsi="Courier New"/>
        </w:rPr>
        <w:t>while(a[++i]&lt;x &amp;&amp; i&lt;right);</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ab/>
      </w:r>
      <w:r>
        <w:rPr>
          <w:rFonts w:hint="eastAsia" w:ascii="Courier New" w:hAnsi="Courier New"/>
        </w:rPr>
        <w:t>while(a[--j]&gt;x);</w:t>
      </w:r>
      <w:r>
        <w:rPr>
          <w:rFonts w:hint="eastAsia" w:ascii="Courier New" w:hAnsi="Courier New"/>
        </w:rPr>
        <w:tab/>
      </w:r>
      <w:r>
        <w:rPr>
          <w:rFonts w:hint="eastAsia" w:ascii="Courier New" w:hAnsi="Courier New"/>
        </w:rPr>
        <w:t>//两个都为false跳出循环</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ab/>
      </w:r>
      <w:r>
        <w:rPr>
          <w:rFonts w:hint="eastAsia" w:ascii="Courier New" w:hAnsi="Courier New"/>
        </w:rPr>
        <w:t>if(i&gt;=j)</w:t>
      </w:r>
      <w:r>
        <w:rPr>
          <w:rFonts w:hint="eastAsia" w:ascii="Courier New" w:hAnsi="Courier New"/>
        </w:rPr>
        <w:tab/>
      </w:r>
      <w:r>
        <w:rPr>
          <w:rFonts w:hint="eastAsia" w:ascii="Courier New" w:hAnsi="Courier New"/>
        </w:rPr>
        <w:t>break;</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ab/>
      </w:r>
      <w:r>
        <w:rPr>
          <w:rFonts w:hint="eastAsia" w:ascii="Courier New" w:hAnsi="Courier New"/>
        </w:rPr>
        <w:t xml:space="preserve">swap(a[i],a[j]); </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 xml:space="preserve">} </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a[left]=a[j];</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a[j]=x;</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return j;</w:t>
      </w:r>
    </w:p>
    <w:p>
      <w:pPr>
        <w:autoSpaceDE/>
        <w:autoSpaceDN/>
        <w:adjustRightInd/>
        <w:spacing w:line="240" w:lineRule="auto"/>
        <w:ind w:firstLineChars="0"/>
        <w:jc w:val="both"/>
        <w:rPr>
          <w:rFonts w:ascii="Courier New" w:hAnsi="Courier New"/>
        </w:rPr>
      </w:pPr>
      <w:r>
        <w:rPr>
          <w:rFonts w:hint="eastAsia" w:ascii="Courier New" w:hAnsi="Courier New"/>
        </w:rPr>
        <w:t>}</w:t>
      </w:r>
    </w:p>
    <w:p>
      <w:pPr>
        <w:autoSpaceDE/>
        <w:autoSpaceDN/>
        <w:adjustRightInd/>
        <w:spacing w:line="240" w:lineRule="auto"/>
        <w:ind w:firstLineChars="0"/>
        <w:jc w:val="both"/>
        <w:rPr>
          <w:rFonts w:ascii="Courier New" w:hAnsi="Courier New"/>
        </w:rPr>
      </w:pPr>
    </w:p>
    <w:p>
      <w:pPr>
        <w:autoSpaceDE/>
        <w:autoSpaceDN/>
        <w:adjustRightInd/>
        <w:spacing w:line="240" w:lineRule="auto"/>
        <w:ind w:firstLineChars="0"/>
        <w:jc w:val="both"/>
        <w:rPr>
          <w:rFonts w:ascii="Courier New" w:hAnsi="Courier New"/>
        </w:rPr>
      </w:pPr>
      <w:r>
        <w:rPr>
          <w:rFonts w:ascii="Courier New" w:hAnsi="Courier New"/>
        </w:rPr>
        <w:t>int main(int argc, char* argv[])</w:t>
      </w:r>
    </w:p>
    <w:p>
      <w:pPr>
        <w:autoSpaceDE/>
        <w:autoSpaceDN/>
        <w:adjustRightInd/>
        <w:spacing w:line="240" w:lineRule="auto"/>
        <w:ind w:firstLineChars="0"/>
        <w:jc w:val="both"/>
        <w:rPr>
          <w:rFonts w:ascii="Courier New" w:hAnsi="Courier New"/>
        </w:rPr>
      </w:pPr>
      <w:r>
        <w:rPr>
          <w:rFonts w:ascii="Courier New" w:hAnsi="Courier New"/>
        </w:rPr>
        <w:t>{</w:t>
      </w:r>
    </w:p>
    <w:p>
      <w:pPr>
        <w:autoSpaceDE/>
        <w:autoSpaceDN/>
        <w:adjustRightInd/>
        <w:spacing w:line="240" w:lineRule="auto"/>
        <w:ind w:firstLineChars="0"/>
        <w:jc w:val="both"/>
        <w:rPr>
          <w:rFonts w:hint="eastAsia" w:ascii="Courier New" w:hAnsi="Courier New" w:eastAsia="宋体"/>
          <w:lang w:val="en-US" w:eastAsia="zh-CN"/>
        </w:rPr>
      </w:pPr>
      <w:r>
        <w:rPr>
          <w:rFonts w:ascii="Courier New" w:hAnsi="Courier New"/>
        </w:rPr>
        <w:tab/>
      </w:r>
      <w:r>
        <w:rPr>
          <w:rFonts w:ascii="Courier New" w:hAnsi="Courier New"/>
        </w:rPr>
        <w:t>int a[]={3,2,5,7,8,9,5,0,1,3,4}</w:t>
      </w:r>
      <w:r>
        <w:rPr>
          <w:rFonts w:hint="eastAsia" w:ascii="Courier New" w:hAnsi="Courier New"/>
          <w:lang w:val="en-US" w:eastAsia="zh-CN"/>
        </w:rPr>
        <w:t>;</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cout&lt;&lt;"原数组为：";</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print(a,0,10);</w:t>
      </w:r>
    </w:p>
    <w:p>
      <w:pPr>
        <w:autoSpaceDE/>
        <w:autoSpaceDN/>
        <w:adjustRightInd/>
        <w:spacing w:line="240" w:lineRule="auto"/>
        <w:ind w:left="420" w:leftChars="0" w:firstLineChars="0"/>
        <w:jc w:val="both"/>
        <w:rPr>
          <w:rFonts w:hint="eastAsia" w:ascii="Courier New" w:hAnsi="Courier New"/>
        </w:rPr>
      </w:pPr>
      <w:r>
        <w:rPr>
          <w:rFonts w:hint="eastAsia" w:ascii="Courier New" w:hAnsi="Courier New"/>
        </w:rPr>
        <w:t>cout&lt;&lt;"插入排序后的数组为：";</w:t>
      </w:r>
    </w:p>
    <w:p>
      <w:pPr>
        <w:autoSpaceDE/>
        <w:autoSpaceDN/>
        <w:adjustRightInd/>
        <w:spacing w:line="240" w:lineRule="auto"/>
        <w:ind w:firstLineChars="0"/>
        <w:jc w:val="both"/>
        <w:rPr>
          <w:rFonts w:ascii="Courier New" w:hAnsi="Courier New"/>
        </w:rPr>
      </w:pPr>
      <w:r>
        <w:rPr>
          <w:rFonts w:ascii="Courier New" w:hAnsi="Courier New"/>
        </w:rPr>
        <w:tab/>
      </w:r>
      <w:r>
        <w:rPr>
          <w:rFonts w:hint="eastAsia" w:ascii="Courier New" w:hAnsi="Courier New"/>
          <w:lang w:val="en-US" w:eastAsia="zh-CN"/>
        </w:rPr>
        <w:t>Insert</w:t>
      </w:r>
      <w:r>
        <w:rPr>
          <w:rFonts w:ascii="Courier New" w:hAnsi="Courier New"/>
        </w:rPr>
        <w:t>Sort(a,0,10);print(a,0,10);</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cout&lt;&lt;"合并排序后的数组为：";</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//MergeSort(a,0,10);print(a,0,10);</w:t>
      </w:r>
    </w:p>
    <w:p>
      <w:pPr>
        <w:autoSpaceDE/>
        <w:autoSpaceDN/>
        <w:adjustRightInd/>
        <w:spacing w:line="240" w:lineRule="auto"/>
        <w:ind w:firstLineChars="0"/>
        <w:jc w:val="both"/>
        <w:rPr>
          <w:rFonts w:hint="eastAsia" w:ascii="Courier New" w:hAnsi="Courier New"/>
        </w:rPr>
      </w:pPr>
      <w:r>
        <w:rPr>
          <w:rFonts w:hint="eastAsia" w:ascii="Courier New" w:hAnsi="Courier New"/>
        </w:rPr>
        <w:tab/>
      </w:r>
      <w:r>
        <w:rPr>
          <w:rFonts w:hint="eastAsia" w:ascii="Courier New" w:hAnsi="Courier New"/>
        </w:rPr>
        <w:t>cout&lt;&lt;"快速排序后的数组为：";</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//RandomQuickSort(a,0,10);print(a,0,10);</w:t>
      </w:r>
    </w:p>
    <w:p>
      <w:pPr>
        <w:autoSpaceDE/>
        <w:autoSpaceDN/>
        <w:adjustRightInd/>
        <w:spacing w:line="240" w:lineRule="auto"/>
        <w:ind w:firstLineChars="0"/>
        <w:jc w:val="both"/>
        <w:rPr>
          <w:rFonts w:ascii="Courier New" w:hAnsi="Courier New"/>
        </w:rPr>
      </w:pPr>
      <w:r>
        <w:rPr>
          <w:rFonts w:ascii="Courier New" w:hAnsi="Courier New"/>
        </w:rPr>
        <w:tab/>
      </w:r>
      <w:r>
        <w:rPr>
          <w:rFonts w:ascii="Courier New" w:hAnsi="Courier New"/>
        </w:rPr>
        <w:t>return 0;</w:t>
      </w:r>
    </w:p>
    <w:p>
      <w:pPr>
        <w:autoSpaceDE/>
        <w:autoSpaceDN/>
        <w:adjustRightInd/>
        <w:spacing w:line="240" w:lineRule="auto"/>
        <w:ind w:firstLineChars="0"/>
        <w:jc w:val="both"/>
        <w:rPr>
          <w:rFonts w:ascii="Courier New" w:hAnsi="Courier New"/>
        </w:rPr>
      </w:pPr>
      <w:r>
        <w:rPr>
          <w:rFonts w:ascii="Courier New" w:hAnsi="Courier New"/>
        </w:rPr>
        <w:t>}</w:t>
      </w: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输出结果</w:t>
      </w:r>
    </w:p>
    <w:p>
      <w:pPr>
        <w:numPr>
          <w:ilvl w:val="0"/>
          <w:numId w:val="0"/>
        </w:numPr>
        <w:tabs>
          <w:tab w:val="left" w:pos="211"/>
        </w:tabs>
      </w:pPr>
      <w:r>
        <w:drawing>
          <wp:inline distT="0" distB="0" distL="0" distR="0">
            <wp:extent cx="5128260" cy="2011680"/>
            <wp:effectExtent l="0" t="0" r="762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4" cstate="print"/>
                    <a:srcRect/>
                    <a:stretch>
                      <a:fillRect/>
                    </a:stretch>
                  </pic:blipFill>
                  <pic:spPr>
                    <a:xfrm>
                      <a:off x="0" y="0"/>
                      <a:ext cx="5128260" cy="2011680"/>
                    </a:xfrm>
                    <a:prstGeom prst="rect">
                      <a:avLst/>
                    </a:prstGeom>
                    <a:ln>
                      <a:noFill/>
                    </a:ln>
                  </pic:spPr>
                </pic:pic>
              </a:graphicData>
            </a:graphic>
          </wp:inline>
        </w:drawing>
      </w:r>
    </w:p>
    <w:p>
      <w:pPr>
        <w:numPr>
          <w:ilvl w:val="0"/>
          <w:numId w:val="0"/>
        </w:numPr>
        <w:tabs>
          <w:tab w:val="left" w:pos="211"/>
        </w:tabs>
      </w:pPr>
    </w:p>
    <w:p>
      <w:pPr>
        <w:numPr>
          <w:ilvl w:val="0"/>
          <w:numId w:val="0"/>
        </w:numPr>
        <w:tabs>
          <w:tab w:val="left" w:pos="211"/>
        </w:tabs>
      </w:pPr>
      <w:r>
        <w:drawing>
          <wp:inline distT="0" distB="0" distL="0" distR="0">
            <wp:extent cx="5274310" cy="1744980"/>
            <wp:effectExtent l="0" t="0" r="13970" b="6985"/>
            <wp:docPr id="1027" name="图片 3"/>
            <wp:cNvGraphicFramePr/>
            <a:graphic xmlns:a="http://schemas.openxmlformats.org/drawingml/2006/main">
              <a:graphicData uri="http://schemas.openxmlformats.org/drawingml/2006/picture">
                <pic:pic xmlns:pic="http://schemas.openxmlformats.org/drawingml/2006/picture">
                  <pic:nvPicPr>
                    <pic:cNvPr id="1027" name="图片 3"/>
                    <pic:cNvPicPr/>
                  </pic:nvPicPr>
                  <pic:blipFill>
                    <a:blip r:embed="rId5" cstate="print"/>
                    <a:srcRect/>
                    <a:stretch>
                      <a:fillRect/>
                    </a:stretch>
                  </pic:blipFill>
                  <pic:spPr>
                    <a:xfrm>
                      <a:off x="0" y="0"/>
                      <a:ext cx="5274310" cy="1745614"/>
                    </a:xfrm>
                    <a:prstGeom prst="rect">
                      <a:avLst/>
                    </a:prstGeom>
                    <a:ln>
                      <a:noFill/>
                    </a:ln>
                  </pic:spPr>
                </pic:pic>
              </a:graphicData>
            </a:graphic>
          </wp:inline>
        </w:drawing>
      </w:r>
    </w:p>
    <w:p>
      <w:pPr>
        <w:numPr>
          <w:ilvl w:val="0"/>
          <w:numId w:val="0"/>
        </w:numPr>
        <w:tabs>
          <w:tab w:val="left" w:pos="211"/>
        </w:tabs>
      </w:pPr>
    </w:p>
    <w:p>
      <w:pPr>
        <w:numPr>
          <w:ilvl w:val="0"/>
          <w:numId w:val="0"/>
        </w:numPr>
        <w:tabs>
          <w:tab w:val="left" w:pos="211"/>
        </w:tabs>
      </w:pPr>
      <w:r>
        <w:drawing>
          <wp:inline distT="0" distB="0" distL="0" distR="0">
            <wp:extent cx="5271770" cy="1633220"/>
            <wp:effectExtent l="0" t="0" r="1270" b="12700"/>
            <wp:docPr id="1028" name="图片 2"/>
            <wp:cNvGraphicFramePr/>
            <a:graphic xmlns:a="http://schemas.openxmlformats.org/drawingml/2006/main">
              <a:graphicData uri="http://schemas.openxmlformats.org/drawingml/2006/picture">
                <pic:pic xmlns:pic="http://schemas.openxmlformats.org/drawingml/2006/picture">
                  <pic:nvPicPr>
                    <pic:cNvPr id="1028" name="图片 2"/>
                    <pic:cNvPicPr/>
                  </pic:nvPicPr>
                  <pic:blipFill>
                    <a:blip r:embed="rId6" cstate="print"/>
                    <a:srcRect/>
                    <a:stretch>
                      <a:fillRect/>
                    </a:stretch>
                  </pic:blipFill>
                  <pic:spPr>
                    <a:xfrm>
                      <a:off x="0" y="0"/>
                      <a:ext cx="5271770" cy="1633220"/>
                    </a:xfrm>
                    <a:prstGeom prst="rect">
                      <a:avLst/>
                    </a:prstGeom>
                    <a:ln>
                      <a:noFill/>
                    </a:ln>
                  </pic:spPr>
                </pic:pic>
              </a:graphicData>
            </a:graphic>
          </wp:inline>
        </w:drawing>
      </w: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性能分析</w:t>
      </w:r>
    </w:p>
    <w:p>
      <w:pPr>
        <w:numPr>
          <w:ilvl w:val="0"/>
          <w:numId w:val="0"/>
        </w:numPr>
        <w:tabs>
          <w:tab w:val="left" w:pos="211"/>
        </w:tabs>
        <w:ind w:firstLine="0" w:firstLineChars="0"/>
        <w:rPr>
          <w:rFonts w:ascii="宋体" w:hAnsi="宋体" w:eastAsia="宋体" w:cs="宋体"/>
          <w:b/>
          <w:bCs/>
          <w:szCs w:val="21"/>
        </w:rPr>
      </w:pPr>
      <w:r>
        <w:rPr>
          <w:rFonts w:hint="eastAsia" w:ascii="宋体" w:hAnsi="宋体" w:eastAsia="宋体" w:cs="宋体"/>
          <w:b/>
          <w:bCs/>
          <w:szCs w:val="21"/>
          <w:lang w:eastAsia="zh-CN"/>
        </w:rPr>
        <w:t>1)插入排序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324" w:lineRule="atLeast"/>
        <w:ind w:firstLineChars="200"/>
        <w:rPr>
          <w:rFonts w:hint="eastAsia" w:ascii="宋体" w:hAnsi="宋体" w:eastAsia="宋体" w:cs="宋体"/>
          <w:szCs w:val="21"/>
          <w:lang w:eastAsia="zh-CN"/>
        </w:rPr>
      </w:pPr>
      <w:r>
        <w:rPr>
          <w:rFonts w:ascii="宋体" w:hAnsi="宋体" w:eastAsia="宋体" w:cs="宋体"/>
          <w:szCs w:val="21"/>
        </w:rPr>
        <w:t>插入排序就是从待排序列中选出一个元素，插入到已经有序的元素之中。</w:t>
      </w:r>
      <w:r>
        <w:rPr>
          <w:rFonts w:hint="eastAsia" w:ascii="宋体" w:hAnsi="宋体" w:eastAsia="宋体" w:cs="宋体"/>
          <w:szCs w:val="21"/>
        </w:rPr>
        <w:t>首先，</w:t>
      </w:r>
      <w:r>
        <w:rPr>
          <w:rFonts w:ascii="宋体" w:hAnsi="宋体" w:eastAsia="宋体" w:cs="宋体"/>
          <w:szCs w:val="21"/>
        </w:rPr>
        <w:t>将第一个元素看做是有序的元素（即待排序列的第一个元素看做是有序序列），然后将第二个元素和有序序列作比较，按正确的序列插入到序列中去。以此类推，直到所有的元素都有序</w:t>
      </w:r>
      <w:r>
        <w:rPr>
          <w:rFonts w:hint="eastAsia" w:ascii="宋体" w:hAnsi="宋体" w:eastAsia="宋体" w:cs="宋体"/>
          <w:szCs w:val="21"/>
          <w:lang w:eastAsia="zh-CN"/>
        </w:rPr>
        <w:t>。</w:t>
      </w:r>
    </w:p>
    <w:p>
      <w:pPr>
        <w:tabs>
          <w:tab w:val="left" w:pos="211"/>
        </w:tabs>
        <w:ind w:firstLine="0" w:firstLineChars="0"/>
        <w:rPr>
          <w:rFonts w:hint="eastAsia" w:ascii="宋体" w:hAnsi="宋体" w:eastAsia="宋体" w:cs="宋体"/>
          <w:szCs w:val="21"/>
          <w:lang w:eastAsia="zh-CN"/>
        </w:rPr>
      </w:pPr>
      <w:r>
        <w:rPr>
          <w:rFonts w:hint="eastAsia" w:ascii="宋体" w:hAnsi="宋体" w:eastAsia="宋体" w:cs="宋体"/>
          <w:szCs w:val="21"/>
          <w:lang w:eastAsia="zh-CN"/>
        </w:rPr>
        <w:t>时间复杂度 :</w:t>
      </w:r>
    </w:p>
    <w:p>
      <w:pPr>
        <w:tabs>
          <w:tab w:val="left" w:pos="211"/>
        </w:tabs>
        <w:ind w:firstLine="0" w:firstLineChars="0"/>
        <w:rPr>
          <w:rFonts w:hint="eastAsia" w:ascii="宋体" w:hAnsi="宋体" w:eastAsia="宋体" w:cs="宋体"/>
          <w:szCs w:val="21"/>
          <w:lang w:eastAsia="zh-CN"/>
        </w:rPr>
      </w:pPr>
      <w:r>
        <w:rPr>
          <w:rFonts w:hint="eastAsia" w:ascii="宋体" w:hAnsi="宋体" w:eastAsia="宋体" w:cs="宋体"/>
          <w:szCs w:val="21"/>
          <w:lang w:eastAsia="zh-CN"/>
        </w:rPr>
        <w:t xml:space="preserve">最坏情况：当序列为逆序状态，首先遍历整个序列，将待插入元素放在已排序的序列最前面，之后的所有元素都需要向后移动一位，比较和移动的时间复杂度都是O(n)，再加上遍历整个序列的复杂度，总复杂度为O(n^2)。 </w:t>
      </w:r>
    </w:p>
    <w:p>
      <w:pPr>
        <w:tabs>
          <w:tab w:val="left" w:pos="211"/>
        </w:tabs>
        <w:ind w:firstLine="0" w:firstLineChars="0"/>
        <w:rPr>
          <w:rFonts w:hint="eastAsia" w:ascii="宋体" w:hAnsi="宋体" w:eastAsia="宋体" w:cs="宋体"/>
          <w:szCs w:val="21"/>
          <w:lang w:eastAsia="zh-CN"/>
        </w:rPr>
      </w:pPr>
      <w:r>
        <w:rPr>
          <w:rFonts w:hint="eastAsia" w:ascii="宋体" w:hAnsi="宋体" w:eastAsia="宋体" w:cs="宋体"/>
          <w:szCs w:val="21"/>
          <w:lang w:eastAsia="zh-CN"/>
        </w:rPr>
        <w:t xml:space="preserve">最好情况：当序列为正序，当插入元素时，只比较一次，时间复杂度为O(n)。 </w:t>
      </w:r>
    </w:p>
    <w:p>
      <w:pPr>
        <w:tabs>
          <w:tab w:val="left" w:pos="211"/>
        </w:tabs>
        <w:ind w:firstLine="0" w:firstLineChars="0"/>
        <w:rPr>
          <w:rFonts w:hint="eastAsia" w:ascii="宋体" w:hAnsi="宋体" w:eastAsia="宋体" w:cs="宋体"/>
          <w:szCs w:val="21"/>
          <w:lang w:eastAsia="zh-CN"/>
        </w:rPr>
      </w:pPr>
      <w:r>
        <w:rPr>
          <w:rFonts w:hint="eastAsia" w:ascii="宋体" w:hAnsi="宋体" w:eastAsia="宋体" w:cs="宋体"/>
          <w:szCs w:val="21"/>
          <w:lang w:eastAsia="zh-CN"/>
        </w:rPr>
        <w:t>平均情况：当被插入的元素放在已排序的序列中间位置时，比较和移动的时间复杂度为O(n/2)，总的时间复杂度仍为O(n^2)。</w:t>
      </w:r>
    </w:p>
    <w:p>
      <w:pPr>
        <w:tabs>
          <w:tab w:val="left" w:pos="211"/>
        </w:tabs>
        <w:ind w:firstLine="0" w:firstLineChars="0"/>
        <w:rPr>
          <w:rFonts w:hint="eastAsia" w:ascii="宋体" w:hAnsi="宋体" w:eastAsia="宋体" w:cs="宋体"/>
          <w:szCs w:val="21"/>
          <w:lang w:eastAsia="zh-CN"/>
        </w:rPr>
      </w:pPr>
      <w:r>
        <w:rPr>
          <w:rFonts w:hint="eastAsia" w:ascii="宋体" w:hAnsi="宋体" w:cs="宋体"/>
          <w:szCs w:val="21"/>
          <w:lang w:val="en-US" w:eastAsia="zh-CN"/>
        </w:rPr>
        <w:tab/>
        <w:t/>
      </w:r>
      <w:r>
        <w:rPr>
          <w:rFonts w:hint="eastAsia" w:ascii="宋体" w:hAnsi="宋体" w:cs="宋体"/>
          <w:szCs w:val="21"/>
          <w:lang w:val="en-US" w:eastAsia="zh-CN"/>
        </w:rPr>
        <w:tab/>
      </w:r>
      <w:r>
        <w:rPr>
          <w:rFonts w:hint="eastAsia" w:ascii="宋体" w:hAnsi="宋体" w:eastAsia="宋体" w:cs="宋体"/>
          <w:szCs w:val="21"/>
          <w:lang w:eastAsia="zh-CN"/>
        </w:rPr>
        <w:t>插入排序是稳定的排序算法。</w:t>
      </w:r>
    </w:p>
    <w:p>
      <w:pPr>
        <w:tabs>
          <w:tab w:val="left" w:pos="211"/>
        </w:tabs>
        <w:ind w:firstLine="0" w:firstLineChars="0"/>
        <w:rPr>
          <w:rFonts w:hint="default" w:ascii="宋体" w:hAnsi="宋体" w:eastAsia="宋体" w:cs="宋体"/>
          <w:b/>
          <w:bCs/>
          <w:szCs w:val="21"/>
          <w:lang w:eastAsia="zh-CN"/>
        </w:rPr>
      </w:pPr>
      <w:r>
        <w:rPr>
          <w:rFonts w:hint="eastAsia" w:ascii="宋体" w:hAnsi="宋体" w:eastAsia="宋体" w:cs="宋体"/>
          <w:b/>
          <w:bCs/>
          <w:szCs w:val="21"/>
          <w:lang w:eastAsia="zh-CN"/>
        </w:rPr>
        <w:t>2)合并</w:t>
      </w:r>
      <w:r>
        <w:rPr>
          <w:rFonts w:hint="default" w:ascii="宋体" w:hAnsi="宋体" w:eastAsia="宋体" w:cs="宋体"/>
          <w:b/>
          <w:bCs/>
          <w:szCs w:val="21"/>
          <w:lang w:eastAsia="zh-CN"/>
        </w:rPr>
        <w:t>排序</w:t>
      </w:r>
    </w:p>
    <w:p>
      <w:pPr>
        <w:tabs>
          <w:tab w:val="left" w:pos="211"/>
        </w:tabs>
        <w:ind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合并排序采用分治算法</w:t>
      </w:r>
      <w:r>
        <w:rPr>
          <w:rFonts w:hint="eastAsia" w:ascii="宋体" w:hAnsi="宋体" w:cs="宋体"/>
          <w:b w:val="0"/>
          <w:bCs w:val="0"/>
          <w:szCs w:val="21"/>
          <w:lang w:eastAsia="zh-CN"/>
        </w:rPr>
        <w:t>，</w:t>
      </w:r>
      <w:r>
        <w:rPr>
          <w:rFonts w:hint="eastAsia" w:ascii="宋体" w:hAnsi="宋体" w:eastAsia="宋体" w:cs="宋体"/>
          <w:b w:val="0"/>
          <w:bCs w:val="0"/>
          <w:szCs w:val="21"/>
          <w:lang w:eastAsia="zh-CN"/>
        </w:rPr>
        <w:t>先递归的把数组划分为两个子数组，一直递归到数组中只有一个元素，然后再调用Merge函数把两个子数组合并。Merge排序函数的思路是，让两个数组的元素逐一进行比较，开辟一个临时数组int *b=new int[right-left]</w:t>
      </w:r>
      <w:r>
        <w:rPr>
          <w:rFonts w:hint="eastAsia" w:ascii="宋体" w:hAnsi="宋体" w:cs="宋体"/>
          <w:b w:val="0"/>
          <w:bCs w:val="0"/>
          <w:szCs w:val="21"/>
          <w:lang w:eastAsia="zh-CN"/>
        </w:rPr>
        <w:t>，</w:t>
      </w:r>
      <w:r>
        <w:rPr>
          <w:rFonts w:hint="eastAsia" w:ascii="宋体" w:hAnsi="宋体" w:eastAsia="宋体" w:cs="宋体"/>
          <w:b w:val="0"/>
          <w:bCs w:val="0"/>
          <w:szCs w:val="21"/>
          <w:lang w:eastAsia="zh-CN"/>
        </w:rPr>
        <w:t>把大的/小的元素存放到临时数组b中，如果有一个数组的元素被取光了，那就直接把另一数组的元素放到临时数组中，然后把临时数组中的元素都复制到实际的数组</w:t>
      </w:r>
      <w:r>
        <w:rPr>
          <w:rFonts w:hint="eastAsia" w:ascii="宋体" w:hAnsi="宋体" w:cs="宋体"/>
          <w:b w:val="0"/>
          <w:bCs w:val="0"/>
          <w:szCs w:val="21"/>
          <w:lang w:eastAsia="zh-CN"/>
        </w:rPr>
        <w:t>（a）</w:t>
      </w:r>
      <w:r>
        <w:rPr>
          <w:rFonts w:hint="eastAsia" w:ascii="宋体" w:hAnsi="宋体" w:eastAsia="宋体" w:cs="宋体"/>
          <w:b w:val="0"/>
          <w:bCs w:val="0"/>
          <w:szCs w:val="21"/>
          <w:lang w:eastAsia="zh-CN"/>
        </w:rPr>
        <w:t>中。所以</w:t>
      </w:r>
      <w:r>
        <w:rPr>
          <w:rFonts w:hint="eastAsia" w:ascii="宋体" w:hAnsi="宋体" w:cs="宋体"/>
          <w:b w:val="0"/>
          <w:bCs w:val="0"/>
          <w:szCs w:val="21"/>
          <w:lang w:eastAsia="zh-CN"/>
        </w:rPr>
        <w:t>，合</w:t>
      </w:r>
      <w:r>
        <w:rPr>
          <w:rFonts w:hint="eastAsia" w:ascii="宋体" w:hAnsi="宋体" w:eastAsia="宋体" w:cs="宋体"/>
          <w:b w:val="0"/>
          <w:bCs w:val="0"/>
          <w:szCs w:val="21"/>
          <w:lang w:eastAsia="zh-CN"/>
        </w:rPr>
        <w:t>并排序的空间复杂度就是临时的数组和递归时压入栈的数据占用的空间n + logn，即空间复杂度为O(n)。</w:t>
      </w:r>
    </w:p>
    <w:p>
      <w:pPr>
        <w:tabs>
          <w:tab w:val="left" w:pos="211"/>
        </w:tabs>
        <w:ind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时间复杂度 :</w:t>
      </w:r>
    </w:p>
    <w:p>
      <w:pPr>
        <w:tabs>
          <w:tab w:val="left" w:pos="211"/>
        </w:tabs>
        <w:ind w:firstLine="0" w:firstLineChars="0"/>
        <w:rPr>
          <w:rFonts w:hint="eastAsia" w:ascii="宋体" w:hAnsi="宋体" w:eastAsia="宋体" w:cs="宋体"/>
          <w:b w:val="0"/>
          <w:bCs w:val="0"/>
          <w:szCs w:val="21"/>
          <w:lang w:eastAsia="zh-CN"/>
        </w:rPr>
      </w:pPr>
      <w:r>
        <w:rPr>
          <w:rFonts w:hint="eastAsia" w:ascii="宋体" w:hAnsi="宋体" w:cs="宋体"/>
          <w:b w:val="0"/>
          <w:bCs w:val="0"/>
          <w:szCs w:val="21"/>
          <w:lang w:val="en-US" w:eastAsia="zh-CN"/>
        </w:rPr>
        <w:tab/>
        <w:t/>
      </w:r>
      <w:r>
        <w:rPr>
          <w:rFonts w:hint="eastAsia" w:ascii="宋体" w:hAnsi="宋体" w:cs="宋体"/>
          <w:b w:val="0"/>
          <w:bCs w:val="0"/>
          <w:szCs w:val="21"/>
          <w:lang w:val="en-US" w:eastAsia="zh-CN"/>
        </w:rPr>
        <w:tab/>
      </w:r>
      <w:r>
        <w:rPr>
          <w:rFonts w:hint="eastAsia" w:ascii="宋体" w:hAnsi="宋体" w:eastAsia="宋体" w:cs="宋体"/>
          <w:b w:val="0"/>
          <w:bCs w:val="0"/>
          <w:szCs w:val="21"/>
          <w:lang w:eastAsia="zh-CN"/>
        </w:rPr>
        <w:t>合并排序的主要是分解和合并，分解序列时</w:t>
      </w:r>
      <w:r>
        <w:rPr>
          <w:rFonts w:hint="eastAsia" w:ascii="宋体" w:hAnsi="宋体" w:cs="宋体"/>
          <w:b w:val="0"/>
          <w:bCs w:val="0"/>
          <w:szCs w:val="21"/>
          <w:lang w:eastAsia="zh-CN"/>
        </w:rPr>
        <w:t>，每次都把序列分为大致相等的两部分T(n)=2T(n/2)+O(n)＝O(nlogn)。</w:t>
      </w:r>
      <w:r>
        <w:rPr>
          <w:rFonts w:hint="eastAsia" w:ascii="宋体" w:hAnsi="宋体" w:eastAsia="宋体" w:cs="宋体"/>
          <w:b w:val="0"/>
          <w:bCs w:val="0"/>
          <w:szCs w:val="21"/>
          <w:lang w:eastAsia="zh-CN"/>
        </w:rPr>
        <w:t>合并时要遍历一遍数组</w:t>
      </w:r>
      <w:r>
        <w:rPr>
          <w:rFonts w:hint="eastAsia" w:ascii="宋体" w:hAnsi="宋体" w:cs="宋体"/>
          <w:b w:val="0"/>
          <w:bCs w:val="0"/>
          <w:szCs w:val="21"/>
          <w:lang w:eastAsia="zh-CN"/>
        </w:rPr>
        <w:t>，时间复杂度为O(n)。合并排序</w:t>
      </w:r>
      <w:r>
        <w:rPr>
          <w:rFonts w:hint="eastAsia" w:ascii="宋体" w:hAnsi="宋体" w:eastAsia="宋体" w:cs="宋体"/>
          <w:b w:val="0"/>
          <w:bCs w:val="0"/>
          <w:szCs w:val="21"/>
          <w:lang w:eastAsia="zh-CN"/>
        </w:rPr>
        <w:t>与快速排序类似</w:t>
      </w:r>
      <w:r>
        <w:rPr>
          <w:rFonts w:hint="eastAsia" w:ascii="宋体" w:hAnsi="宋体" w:cs="宋体"/>
          <w:b w:val="0"/>
          <w:bCs w:val="0"/>
          <w:szCs w:val="21"/>
          <w:lang w:eastAsia="zh-CN"/>
        </w:rPr>
        <w:t>，可以用二叉树表示</w:t>
      </w:r>
      <w:r>
        <w:rPr>
          <w:rFonts w:hint="eastAsia" w:ascii="宋体" w:hAnsi="宋体" w:eastAsia="宋体" w:cs="宋体"/>
          <w:b w:val="0"/>
          <w:bCs w:val="0"/>
          <w:szCs w:val="21"/>
          <w:lang w:eastAsia="zh-CN"/>
        </w:rPr>
        <w:t>，树的每层元元素的个数最多是n，即每层最多进行n次比较，且递归树高最多为log2n，时间复杂度为O( nlogn )。</w:t>
      </w:r>
    </w:p>
    <w:p>
      <w:pPr>
        <w:tabs>
          <w:tab w:val="left" w:pos="211"/>
        </w:tabs>
        <w:ind w:firstLine="0" w:firstLineChars="0"/>
        <w:rPr>
          <w:rFonts w:hint="eastAsia" w:ascii="宋体" w:hAnsi="宋体" w:eastAsia="宋体" w:cs="宋体"/>
          <w:b w:val="0"/>
          <w:bCs w:val="0"/>
          <w:szCs w:val="21"/>
          <w:lang w:eastAsia="zh-CN"/>
        </w:rPr>
      </w:pPr>
      <w:r>
        <w:rPr>
          <w:rFonts w:hint="eastAsia" w:ascii="宋体" w:hAnsi="宋体" w:cs="宋体"/>
          <w:b w:val="0"/>
          <w:bCs w:val="0"/>
          <w:szCs w:val="21"/>
          <w:lang w:val="en-US" w:eastAsia="zh-CN"/>
        </w:rPr>
        <w:tab/>
        <w:t/>
      </w:r>
      <w:r>
        <w:rPr>
          <w:rFonts w:hint="eastAsia" w:ascii="宋体" w:hAnsi="宋体" w:cs="宋体"/>
          <w:b w:val="0"/>
          <w:bCs w:val="0"/>
          <w:szCs w:val="21"/>
          <w:lang w:val="en-US" w:eastAsia="zh-CN"/>
        </w:rPr>
        <w:tab/>
      </w:r>
      <w:r>
        <w:rPr>
          <w:rFonts w:hint="eastAsia" w:ascii="宋体" w:hAnsi="宋体" w:eastAsia="宋体" w:cs="宋体"/>
          <w:b w:val="0"/>
          <w:bCs w:val="0"/>
          <w:szCs w:val="21"/>
          <w:lang w:eastAsia="zh-CN"/>
        </w:rPr>
        <w:t>合并排序也是稳定的排序算法。</w:t>
      </w:r>
    </w:p>
    <w:p>
      <w:pPr>
        <w:tabs>
          <w:tab w:val="left" w:pos="211"/>
        </w:tabs>
        <w:ind w:firstLine="0" w:firstLineChars="0"/>
        <w:rPr>
          <w:rFonts w:hint="eastAsia" w:ascii="宋体" w:hAnsi="宋体" w:eastAsia="宋体" w:cs="宋体"/>
          <w:b/>
          <w:bCs/>
          <w:szCs w:val="21"/>
          <w:lang w:eastAsia="zh-CN"/>
        </w:rPr>
      </w:pPr>
      <w:r>
        <w:rPr>
          <w:rFonts w:hint="eastAsia" w:ascii="宋体" w:hAnsi="宋体" w:eastAsia="宋体" w:cs="宋体"/>
          <w:b/>
          <w:bCs/>
          <w:szCs w:val="21"/>
          <w:lang w:eastAsia="zh-CN"/>
        </w:rPr>
        <w:t>3)快速排序</w:t>
      </w:r>
    </w:p>
    <w:p>
      <w:pPr>
        <w:tabs>
          <w:tab w:val="left" w:pos="211"/>
        </w:tabs>
        <w:ind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快速排序也是基于分治策略的一种排序算法。它的原理是选择一个基准元素，通过一趟扫描，将待排序列分成两部分，比基准元素小和大于等于基准元素，再用递归地排序划分的两部分。其中</w:t>
      </w:r>
      <w:r>
        <w:rPr>
          <w:rFonts w:hint="eastAsia" w:ascii="宋体" w:hAnsi="宋体" w:cs="宋体"/>
          <w:b w:val="0"/>
          <w:bCs w:val="0"/>
          <w:szCs w:val="21"/>
          <w:lang w:eastAsia="zh-CN"/>
        </w:rPr>
        <w:t>，Partition函数用来确定基准元素以对子数组进行划分，该函数要遍历一遍数组，Partition的计算时间</w:t>
      </w:r>
      <w:r>
        <w:rPr>
          <w:rFonts w:hint="eastAsia" w:ascii="宋体" w:hAnsi="宋体" w:eastAsia="宋体" w:cs="宋体"/>
          <w:b w:val="0"/>
          <w:bCs w:val="0"/>
          <w:szCs w:val="21"/>
          <w:lang w:eastAsia="zh-CN"/>
        </w:rPr>
        <w:t>为O(n)。</w:t>
      </w:r>
    </w:p>
    <w:p>
      <w:pPr>
        <w:tabs>
          <w:tab w:val="left" w:pos="211"/>
        </w:tabs>
        <w:ind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时间复杂度 </w:t>
      </w:r>
    </w:p>
    <w:p>
      <w:pPr>
        <w:tabs>
          <w:tab w:val="left" w:pos="211"/>
        </w:tabs>
        <w:ind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最坏情况：函数Partition的每一步都出现不对称划分</w:t>
      </w:r>
      <w:r>
        <w:rPr>
          <w:rFonts w:hint="eastAsia" w:ascii="宋体" w:hAnsi="宋体" w:cs="宋体"/>
          <w:b w:val="0"/>
          <w:bCs w:val="0"/>
          <w:szCs w:val="21"/>
          <w:lang w:eastAsia="zh-CN"/>
        </w:rPr>
        <w:t>，T(n)=T(n-1)+O(n)</w:t>
      </w:r>
      <w:r>
        <w:rPr>
          <w:rFonts w:hint="eastAsia" w:ascii="宋体" w:hAnsi="宋体" w:eastAsia="宋体" w:cs="宋体"/>
          <w:b w:val="0"/>
          <w:bCs w:val="0"/>
          <w:szCs w:val="21"/>
          <w:lang w:eastAsia="zh-CN"/>
        </w:rPr>
        <w:t>，复杂度为O(n^2) 。</w:t>
      </w:r>
    </w:p>
    <w:p>
      <w:pPr>
        <w:tabs>
          <w:tab w:val="left" w:pos="211"/>
        </w:tabs>
        <w:ind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最好情况：每次选取的基准平分整个序列，T(n)=2T(n/2)+O(n),时间复杂度为O(nlog2n)。 </w:t>
      </w:r>
    </w:p>
    <w:p>
      <w:pPr>
        <w:tabs>
          <w:tab w:val="left" w:pos="211"/>
        </w:tabs>
        <w:ind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平均情况：时间复杂度为O(nlog2n)。</w:t>
      </w:r>
    </w:p>
    <w:p>
      <w:pPr>
        <w:tabs>
          <w:tab w:val="left" w:pos="211"/>
        </w:tabs>
        <w:ind w:firstLine="0" w:firstLineChars="0"/>
        <w:rPr>
          <w:rFonts w:ascii="宋体" w:hAnsi="宋体" w:eastAsia="宋体" w:cs="宋体"/>
          <w:b w:val="0"/>
          <w:bCs w:val="0"/>
          <w:szCs w:val="21"/>
        </w:rPr>
      </w:pPr>
      <w:r>
        <w:rPr>
          <w:rFonts w:hint="eastAsia" w:ascii="宋体" w:hAnsi="宋体" w:cs="宋体"/>
          <w:b w:val="0"/>
          <w:bCs w:val="0"/>
          <w:szCs w:val="21"/>
          <w:lang w:val="en-US" w:eastAsia="zh-CN"/>
        </w:rPr>
        <w:tab/>
        <w:t/>
      </w:r>
      <w:r>
        <w:rPr>
          <w:rFonts w:hint="eastAsia" w:ascii="宋体" w:hAnsi="宋体" w:cs="宋体"/>
          <w:b w:val="0"/>
          <w:bCs w:val="0"/>
          <w:szCs w:val="21"/>
          <w:lang w:val="en-US" w:eastAsia="zh-CN"/>
        </w:rPr>
        <w:tab/>
      </w:r>
      <w:r>
        <w:rPr>
          <w:rFonts w:hint="eastAsia" w:ascii="宋体" w:hAnsi="宋体" w:eastAsia="宋体" w:cs="宋体"/>
          <w:b w:val="0"/>
          <w:bCs w:val="0"/>
          <w:szCs w:val="21"/>
          <w:lang w:eastAsia="zh-CN"/>
        </w:rPr>
        <w:t>快速排序每次排序都可能会打乱之前排好序的元素</w:t>
      </w:r>
      <w:r>
        <w:rPr>
          <w:rFonts w:hint="eastAsia" w:ascii="宋体" w:hAnsi="宋体" w:cs="宋体"/>
          <w:b w:val="0"/>
          <w:bCs w:val="0"/>
          <w:szCs w:val="21"/>
          <w:lang w:eastAsia="zh-CN"/>
        </w:rPr>
        <w:t>，所以是不稳定的算法。</w:t>
      </w:r>
    </w:p>
    <w:p>
      <w:pPr>
        <w:numPr>
          <w:ilvl w:val="0"/>
          <w:numId w:val="1"/>
        </w:numPr>
        <w:tabs>
          <w:tab w:val="left" w:pos="211"/>
        </w:tabs>
        <w:ind w:firstLine="422"/>
        <w:rPr>
          <w:rFonts w:ascii="宋体" w:hAnsi="宋体" w:eastAsia="宋体" w:cs="宋体"/>
          <w:b/>
          <w:bCs/>
          <w:szCs w:val="21"/>
        </w:rPr>
      </w:pPr>
      <w:r>
        <w:rPr>
          <w:rFonts w:hint="eastAsia" w:ascii="宋体" w:hAnsi="宋体" w:eastAsia="宋体" w:cs="宋体"/>
          <w:b/>
          <w:bCs/>
          <w:szCs w:val="21"/>
        </w:rPr>
        <w:t>实验体会</w:t>
      </w:r>
    </w:p>
    <w:p>
      <w:pPr>
        <w:tabs>
          <w:tab w:val="left" w:pos="211"/>
        </w:tabs>
        <w:ind w:firstLine="0" w:firstLineChars="0"/>
        <w:rPr>
          <w:rFonts w:ascii="宋体" w:hAnsi="宋体" w:eastAsia="宋体" w:cs="宋体"/>
          <w:szCs w:val="21"/>
          <w:lang w:val="en-US"/>
        </w:rPr>
      </w:pPr>
      <w:r>
        <w:rPr>
          <w:rFonts w:hint="eastAsia" w:ascii="宋体" w:hAnsi="宋体" w:eastAsia="宋体" w:cs="宋体"/>
          <w:szCs w:val="21"/>
        </w:rPr>
        <w:tab/>
      </w:r>
      <w:r>
        <w:rPr>
          <w:rFonts w:hint="eastAsia" w:ascii="宋体" w:hAnsi="宋体" w:eastAsia="宋体" w:cs="宋体"/>
          <w:szCs w:val="21"/>
        </w:rPr>
        <w:t>总的来说，</w:t>
      </w:r>
      <w:r>
        <w:rPr>
          <w:rFonts w:hint="eastAsia" w:ascii="宋体" w:hAnsi="宋体" w:eastAsia="宋体" w:cs="宋体"/>
          <w:szCs w:val="21"/>
          <w:lang w:eastAsia="zh-CN"/>
        </w:rPr>
        <w:t>每种排序算法都存在优缺点</w:t>
      </w:r>
      <w:r>
        <w:rPr>
          <w:rFonts w:hint="eastAsia" w:ascii="宋体" w:hAnsi="宋体" w:cs="宋体"/>
          <w:szCs w:val="21"/>
          <w:lang w:eastAsia="zh-CN"/>
        </w:rPr>
        <w:t>，</w:t>
      </w:r>
      <w:r>
        <w:rPr>
          <w:rFonts w:hint="eastAsia" w:ascii="宋体" w:hAnsi="宋体" w:eastAsia="宋体" w:cs="宋体"/>
          <w:szCs w:val="21"/>
          <w:lang w:eastAsia="zh-CN"/>
        </w:rPr>
        <w:t>时间复杂度也不同</w:t>
      </w:r>
      <w:r>
        <w:rPr>
          <w:rFonts w:hint="eastAsia" w:ascii="宋体" w:hAnsi="宋体" w:cs="宋体"/>
          <w:szCs w:val="21"/>
          <w:lang w:eastAsia="zh-CN"/>
        </w:rPr>
        <w:t>，我们要根据实际选择合适的时间复杂度尽可能小的排序算法。</w:t>
      </w:r>
      <w:r>
        <w:rPr>
          <w:rFonts w:hint="eastAsia" w:ascii="宋体" w:hAnsi="宋体" w:cs="宋体"/>
          <w:szCs w:val="21"/>
          <w:lang w:val="en-US" w:eastAsia="zh-CN"/>
        </w:rPr>
        <w:t>就本题的计算而言，合并算法最优。</w:t>
      </w:r>
    </w:p>
    <w:p>
      <w:pPr>
        <w:tabs>
          <w:tab w:val="left" w:pos="211"/>
        </w:tabs>
        <w:ind w:firstLine="0" w:firstLineChars="0"/>
        <w:rPr>
          <w:rFonts w:ascii="宋体" w:hAnsi="宋体" w:eastAsia="宋体" w:cs="宋体"/>
          <w:b/>
          <w:bCs/>
          <w:szCs w:val="21"/>
        </w:rPr>
      </w:pPr>
    </w:p>
    <w:p>
      <w:pPr>
        <w:tabs>
          <w:tab w:val="left" w:pos="211"/>
        </w:tabs>
        <w:ind w:firstLine="0" w:firstLineChars="0"/>
        <w:rPr>
          <w:rFonts w:ascii="宋体" w:hAnsi="宋体" w:eastAsia="宋体" w:cs="宋体"/>
          <w:b/>
          <w:bCs/>
          <w:szCs w:val="21"/>
        </w:rPr>
      </w:pPr>
      <w:r>
        <w:rPr>
          <w:rFonts w:hint="eastAsia" w:ascii="宋体" w:hAnsi="宋体" w:eastAsia="宋体" w:cs="宋体"/>
          <w:b/>
          <w:bCs/>
          <w:szCs w:val="21"/>
        </w:rPr>
        <w:t>问题二</w:t>
      </w:r>
    </w:p>
    <w:p>
      <w:pPr>
        <w:numPr>
          <w:ilvl w:val="0"/>
          <w:numId w:val="2"/>
        </w:numPr>
        <w:tabs>
          <w:tab w:val="left" w:pos="211"/>
        </w:tabs>
        <w:ind w:firstLineChars="0"/>
        <w:rPr>
          <w:rFonts w:ascii="宋体" w:hAnsi="宋体" w:eastAsia="宋体" w:cs="宋体"/>
          <w:b/>
          <w:bCs/>
          <w:szCs w:val="21"/>
        </w:rPr>
      </w:pPr>
      <w:r>
        <w:rPr>
          <w:rFonts w:hint="eastAsia" w:ascii="宋体" w:hAnsi="宋体" w:eastAsia="宋体" w:cs="宋体"/>
          <w:b/>
          <w:bCs/>
          <w:szCs w:val="21"/>
        </w:rPr>
        <w:t>问题描述</w:t>
      </w:r>
    </w:p>
    <w:p>
      <w:pPr>
        <w:autoSpaceDE/>
        <w:autoSpaceDN/>
        <w:adjustRightInd/>
        <w:spacing w:line="240" w:lineRule="auto"/>
        <w:ind w:firstLineChars="0"/>
        <w:jc w:val="both"/>
        <w:rPr>
          <w:rFonts w:ascii="Courier New" w:hAnsi="Courier New"/>
        </w:rPr>
      </w:pPr>
      <w:r>
        <w:rPr>
          <w:rFonts w:hint="eastAsia" w:ascii="宋体" w:hAnsi="宋体" w:cs="Arial"/>
          <w:color w:val="000000"/>
          <w:sz w:val="20"/>
          <w:szCs w:val="15"/>
        </w:rPr>
        <w:t>大</w:t>
      </w:r>
      <w:r>
        <w:rPr>
          <w:rFonts w:hint="eastAsia" w:ascii="Courier New" w:hAnsi="Courier New"/>
        </w:rPr>
        <w:t>数乘法问题。分别尝试计算9*9， 9999*9999, 9999999999*8888888888的结果。分析算法性能。</w:t>
      </w:r>
    </w:p>
    <w:p>
      <w:pPr>
        <w:numPr>
          <w:ilvl w:val="0"/>
          <w:numId w:val="2"/>
        </w:numPr>
        <w:tabs>
          <w:tab w:val="left" w:pos="211"/>
        </w:tabs>
        <w:ind w:firstLine="422"/>
        <w:rPr>
          <w:rFonts w:hint="eastAsia" w:ascii="宋体" w:hAnsi="宋体" w:eastAsia="宋体" w:cs="宋体"/>
          <w:b/>
          <w:bCs/>
          <w:szCs w:val="21"/>
        </w:rPr>
      </w:pPr>
      <w:r>
        <w:rPr>
          <w:rFonts w:hint="eastAsia" w:ascii="宋体" w:hAnsi="宋体" w:eastAsia="宋体" w:cs="宋体"/>
          <w:b/>
          <w:bCs/>
          <w:szCs w:val="21"/>
        </w:rPr>
        <w:t>代码实现</w:t>
      </w:r>
    </w:p>
    <w:p>
      <w:pPr>
        <w:numPr>
          <w:ilvl w:val="0"/>
          <w:numId w:val="0"/>
        </w:numPr>
        <w:tabs>
          <w:tab w:val="left" w:pos="211"/>
        </w:tabs>
        <w:rPr>
          <w:rFonts w:hint="eastAsia" w:ascii="宋体" w:hAnsi="宋体" w:cs="宋体"/>
          <w:b/>
          <w:bCs/>
          <w:szCs w:val="21"/>
          <w:lang w:val="en-US" w:eastAsia="zh-CN"/>
        </w:rPr>
      </w:pPr>
    </w:p>
    <w:p>
      <w:pPr>
        <w:numPr>
          <w:ilvl w:val="0"/>
          <w:numId w:val="0"/>
        </w:numPr>
        <w:tabs>
          <w:tab w:val="left" w:pos="211"/>
        </w:tabs>
        <w:rPr>
          <w:rFonts w:hint="eastAsia" w:ascii="宋体" w:hAnsi="宋体" w:cs="宋体"/>
          <w:b/>
          <w:bCs/>
          <w:szCs w:val="21"/>
          <w:lang w:val="en-US" w:eastAsia="zh-CN"/>
        </w:rPr>
      </w:pPr>
      <w:r>
        <w:rPr>
          <w:rFonts w:hint="eastAsia" w:ascii="宋体" w:hAnsi="宋体" w:cs="宋体"/>
          <w:b/>
          <w:bCs/>
          <w:szCs w:val="21"/>
          <w:lang w:val="en-US" w:eastAsia="zh-CN"/>
        </w:rPr>
        <w:t>法一：</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#include &lt;iostream&gt;</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#include &lt;cstdlib&gt;</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#include &lt;algorithm&gt;</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#include &lt;cmath&gt;</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using namespace std;</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string product(string a,string b){  //乘积</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len1 = a.length();</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len2 = b.length();</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string ans;</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num = 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carry = 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if(len1 == 1){</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for(int i=len2-1;i&gt;=0;--i){</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num = carry + (a[0]-'0')*(b[i]-'0');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carry = num/10;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num %= 10;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ans += (char)(num+'0');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if(carry) ans += (char)(carry+'0');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else if(len2 == 1){</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for(int i=len1-1;i&gt;=0;--i){</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num = carry + (b[0]-'0')*(a[i]-'0');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carry = num/10;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num %= 10;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ans += (char)(num+'0');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if(carry) ans += (char)(carry+'0');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reverse(ans.begin(),ans.end());</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return ans;</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string add(string a,string b,string c,string d){ //求和</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string ans;</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len1 = a.length()-1;</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len2 = b.length()-1;</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len3 = c.length()-1;</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len4 = d.length()-1;</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num = 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carry = 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while(len1 &gt;= 0 || len2 &gt;= 0 || len3 &gt;= 0 || len4 &gt;= 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num = carry;</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if(len1 &gt;= 0) num += a[len1]-'0';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if(len2 &gt;= 0) num += b[len2]-'0';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if(len3 &gt;= 0) num += c[len3]-'0';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if(len4 &gt;= 0) num += d[len4]-'0';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carry = num/10;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num %= 10;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ans += (char)(num+'0');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--len1;--len2;--len3;--len4;</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while(carry){</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ans += (char)(carry%10 + '0');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carry /= 10;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reverse(ans.begin(),ans.end());</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return ans;</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//分治法求大数乘法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string LargeMultiply(string a,string b,int n1,int n2){</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if(n1 == 1 || n2 == 1){</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return product(a,b);</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len1 = n1/2;</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len2 = n2/2;</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string A,B,C,D;</w:t>
      </w:r>
      <w:r>
        <w:rPr>
          <w:rFonts w:hint="eastAsia" w:ascii="宋体" w:hAnsi="宋体" w:cs="宋体"/>
          <w:b w:val="0"/>
          <w:bCs w:val="0"/>
          <w:szCs w:val="21"/>
          <w:lang w:val="en-US" w:eastAsia="zh-CN"/>
        </w:rPr>
        <w:tab/>
      </w:r>
      <w:r>
        <w:rPr>
          <w:rFonts w:hint="eastAsia" w:ascii="宋体" w:hAnsi="宋体" w:cs="宋体"/>
          <w:b w:val="0"/>
          <w:bCs w:val="0"/>
          <w:szCs w:val="21"/>
          <w:lang w:val="en-US" w:eastAsia="zh-CN"/>
        </w:rPr>
        <w:t xml:space="preserve">//将a分为A、B两部分，将b分为C、D两部分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A.append(a,0,len1);</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B.append(a,len1,n1-len1);</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C.append(b,0,len2);</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D.append(b,len2,n2-len2);</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 cout &lt;&lt; A &lt;&lt; " " &lt;&lt; B &lt;&lt; " " &lt;&lt; C &lt;&lt; " " &lt;&lt; D &lt;&lt; endl;getchar();</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string num1 = LargeMultiply(A,C,len1,len2);</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string num2 = LargeMultiply(A,D,len1,n2-len2);</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string num3 = LargeMultiply(B,C,n1-len1,len2);</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string num4 = LargeMultiply(B,D,n1-len1,n2-len2);</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num1.append(n1-len1+n2-len2,'0');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num2.append(n1-len1,'0');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num3.append(n2-len2,'0');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 cout &lt;&lt; num1 &lt;&lt; " " &lt;&lt; num2 &lt;&lt; " " &lt;&lt; num3 &lt;&lt; " " &lt;&lt; num4 &lt;&lt; endl;getchar();</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return add(num1,num2,num3,num4);</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int main(){</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string a,b;</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cout&lt;&lt;" 请输入两个乘数：";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while(cin &gt;&gt; a &gt;&gt; b){</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n1 = a.length();</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int n2 = b.length();</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cout &lt;&lt; a&lt;&lt;" * "&lt;&lt;b&lt;&lt;" = "&lt;&lt;LargeMultiply(a,b,n1,n2) &lt;&lt; endl;</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 cout &lt;&lt; product(a,b) &lt;&lt; endl;</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 cout &lt;&lt; add(a,b,a,b) &lt;&lt; endl;</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ab/>
      </w:r>
      <w:r>
        <w:rPr>
          <w:rFonts w:hint="eastAsia" w:ascii="宋体" w:hAnsi="宋体" w:cs="宋体"/>
          <w:b w:val="0"/>
          <w:bCs w:val="0"/>
          <w:szCs w:val="21"/>
          <w:lang w:val="en-US" w:eastAsia="zh-CN"/>
        </w:rPr>
        <w:tab/>
      </w:r>
      <w:r>
        <w:rPr>
          <w:rFonts w:hint="eastAsia" w:ascii="宋体" w:hAnsi="宋体" w:cs="宋体"/>
          <w:b w:val="0"/>
          <w:bCs w:val="0"/>
          <w:szCs w:val="21"/>
          <w:lang w:val="en-US" w:eastAsia="zh-CN"/>
        </w:rPr>
        <w:t xml:space="preserve">cout&lt;&lt;" 请输入两个乘数：";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 xml:space="preserve">    return 0;</w:t>
      </w:r>
    </w:p>
    <w:p>
      <w:pPr>
        <w:numPr>
          <w:ilvl w:val="0"/>
          <w:numId w:val="0"/>
        </w:numPr>
        <w:tabs>
          <w:tab w:val="left" w:pos="211"/>
        </w:tabs>
        <w:rPr>
          <w:rFonts w:hint="eastAsia" w:ascii="宋体" w:hAnsi="宋体" w:cs="宋体"/>
          <w:b w:val="0"/>
          <w:bCs w:val="0"/>
          <w:szCs w:val="21"/>
          <w:lang w:val="en-US" w:eastAsia="zh-CN"/>
        </w:rPr>
      </w:pPr>
      <w:r>
        <w:rPr>
          <w:rFonts w:hint="eastAsia" w:ascii="宋体" w:hAnsi="宋体" w:cs="宋体"/>
          <w:b w:val="0"/>
          <w:bCs w:val="0"/>
          <w:szCs w:val="21"/>
          <w:lang w:val="en-US" w:eastAsia="zh-CN"/>
        </w:rPr>
        <w:t>}</w:t>
      </w:r>
    </w:p>
    <w:p>
      <w:pPr>
        <w:numPr>
          <w:ilvl w:val="0"/>
          <w:numId w:val="0"/>
        </w:numPr>
        <w:tabs>
          <w:tab w:val="left" w:pos="211"/>
        </w:tabs>
        <w:rPr>
          <w:rFonts w:hint="default" w:ascii="宋体" w:hAnsi="宋体" w:cs="宋体"/>
          <w:b/>
          <w:bCs/>
          <w:szCs w:val="21"/>
          <w:lang w:val="en-US" w:eastAsia="zh-CN"/>
        </w:rPr>
      </w:pPr>
      <w:r>
        <w:rPr>
          <w:rFonts w:hint="eastAsia" w:ascii="宋体" w:hAnsi="宋体" w:cs="宋体"/>
          <w:b/>
          <w:bCs/>
          <w:szCs w:val="21"/>
          <w:lang w:val="en-US" w:eastAsia="zh-CN"/>
        </w:rPr>
        <w:t>法二：</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#include&lt;iostream&gt;</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#include&lt;cmath&gt;</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using namespace std;</w:t>
      </w:r>
    </w:p>
    <w:p>
      <w:pPr>
        <w:ind w:firstLineChars="0"/>
        <w:rPr>
          <w:rFonts w:hint="eastAsia" w:ascii="宋体" w:hAnsi="宋体" w:eastAsia="宋体" w:cs="宋体"/>
          <w:b w:val="0"/>
          <w:bCs w:val="0"/>
          <w:sz w:val="21"/>
          <w:szCs w:val="21"/>
        </w:rPr>
      </w:pP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//分治法计算大数乘法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long int </w:t>
      </w:r>
      <w:r>
        <w:rPr>
          <w:rFonts w:hint="eastAsia" w:ascii="宋体" w:hAnsi="宋体" w:eastAsia="宋体" w:cs="宋体"/>
          <w:b w:val="0"/>
          <w:bCs w:val="0"/>
          <w:sz w:val="21"/>
          <w:szCs w:val="21"/>
          <w:lang w:val="en-US" w:eastAsia="zh-CN"/>
        </w:rPr>
        <w:t>LargeMultiply</w:t>
      </w:r>
      <w:r>
        <w:rPr>
          <w:rFonts w:hint="eastAsia" w:ascii="宋体" w:hAnsi="宋体" w:eastAsia="宋体" w:cs="宋体"/>
          <w:b w:val="0"/>
          <w:bCs w:val="0"/>
          <w:sz w:val="21"/>
          <w:szCs w:val="21"/>
          <w:lang w:eastAsia="zh-CN"/>
        </w:rPr>
        <w:t>(long int X, long int Y,long int n){</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int sign=((X&gt;0)? 1 : -1)*((Y&gt;0)? 1: -1);</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x=abs(X);</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y=abs(Y);</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if(x==0 || y==0)</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return 0;</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else if(n==1)</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return sign*x*y;</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else{</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A=(int)x/pow(10,(int)(n/2));</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B=x-A*pow(10,n/2);</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C=(int)y/pow(10,(int)(n/2));</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D=y-C*pow(10,n/2);</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AC=</w:t>
      </w:r>
      <w:r>
        <w:rPr>
          <w:rFonts w:hint="eastAsia" w:ascii="宋体" w:hAnsi="宋体" w:eastAsia="宋体" w:cs="宋体"/>
          <w:b w:val="0"/>
          <w:bCs w:val="0"/>
          <w:sz w:val="21"/>
          <w:szCs w:val="21"/>
          <w:lang w:val="en-US" w:eastAsia="zh-CN"/>
        </w:rPr>
        <w:t>LargeMultiply</w:t>
      </w:r>
      <w:r>
        <w:rPr>
          <w:rFonts w:hint="eastAsia" w:ascii="宋体" w:hAnsi="宋体" w:eastAsia="宋体" w:cs="宋体"/>
          <w:b w:val="0"/>
          <w:bCs w:val="0"/>
          <w:sz w:val="21"/>
          <w:szCs w:val="21"/>
          <w:lang w:eastAsia="zh-CN"/>
        </w:rPr>
        <w:t>(A,C,n/2);</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BD=</w:t>
      </w:r>
      <w:r>
        <w:rPr>
          <w:rFonts w:hint="eastAsia" w:ascii="宋体" w:hAnsi="宋体" w:eastAsia="宋体" w:cs="宋体"/>
          <w:b w:val="0"/>
          <w:bCs w:val="0"/>
          <w:sz w:val="21"/>
          <w:szCs w:val="21"/>
          <w:lang w:val="en-US" w:eastAsia="zh-CN"/>
        </w:rPr>
        <w:t>LargeMultiply</w:t>
      </w:r>
      <w:r>
        <w:rPr>
          <w:rFonts w:hint="eastAsia" w:ascii="宋体" w:hAnsi="宋体" w:eastAsia="宋体" w:cs="宋体"/>
          <w:b w:val="0"/>
          <w:bCs w:val="0"/>
          <w:sz w:val="21"/>
          <w:szCs w:val="21"/>
          <w:lang w:eastAsia="zh-CN"/>
        </w:rPr>
        <w:t>(B,D,n/2);</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ABCD=</w:t>
      </w:r>
      <w:r>
        <w:rPr>
          <w:rFonts w:hint="eastAsia" w:ascii="宋体" w:hAnsi="宋体" w:eastAsia="宋体" w:cs="宋体"/>
          <w:b w:val="0"/>
          <w:bCs w:val="0"/>
          <w:sz w:val="21"/>
          <w:szCs w:val="21"/>
          <w:lang w:val="en-US" w:eastAsia="zh-CN"/>
        </w:rPr>
        <w:t>LargeMultiply</w:t>
      </w:r>
      <w:r>
        <w:rPr>
          <w:rFonts w:hint="eastAsia" w:ascii="宋体" w:hAnsi="宋体" w:eastAsia="宋体" w:cs="宋体"/>
          <w:b w:val="0"/>
          <w:bCs w:val="0"/>
          <w:sz w:val="21"/>
          <w:szCs w:val="21"/>
          <w:lang w:eastAsia="zh-CN"/>
        </w:rPr>
        <w:t>((A-B),(D-C),n/2)+AC+BD;</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return sign*(AC*pow(10,n)+ABCD*pow(10,(int)(n/2))+BD);</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w:t>
      </w:r>
    </w:p>
    <w:p>
      <w:pPr>
        <w:ind w:firstLineChars="0"/>
        <w:rPr>
          <w:rFonts w:hint="eastAsia" w:ascii="宋体" w:hAnsi="宋体" w:eastAsia="宋体" w:cs="宋体"/>
          <w:b w:val="0"/>
          <w:bCs w:val="0"/>
          <w:sz w:val="21"/>
          <w:szCs w:val="21"/>
        </w:rPr>
      </w:pP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int main()</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long int x,y,n;</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cin&gt;&gt;x&gt;&gt;y&gt;&gt;n;</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cout &lt;&lt; x&lt;&lt;" ＊ "&lt;&lt;y</w:t>
      </w:r>
      <w:r>
        <w:rPr>
          <w:rFonts w:hint="eastAsia" w:ascii="宋体" w:hAnsi="宋体" w:eastAsia="宋体" w:cs="宋体"/>
          <w:b w:val="0"/>
          <w:bCs w:val="0"/>
          <w:sz w:val="21"/>
          <w:szCs w:val="21"/>
          <w:lang w:val="en-US" w:eastAsia="zh-CN"/>
        </w:rPr>
        <w:t>&lt;&lt;</w:t>
      </w:r>
      <w:r>
        <w:rPr>
          <w:rFonts w:hint="eastAsia" w:ascii="宋体" w:hAnsi="宋体" w:eastAsia="宋体" w:cs="宋体"/>
          <w:b w:val="0"/>
          <w:bCs w:val="0"/>
          <w:sz w:val="21"/>
          <w:szCs w:val="21"/>
          <w:lang w:eastAsia="zh-CN"/>
        </w:rPr>
        <w:t>"  =  "&lt;&lt;</w:t>
      </w:r>
      <w:r>
        <w:rPr>
          <w:rFonts w:hint="eastAsia" w:ascii="宋体" w:hAnsi="宋体" w:eastAsia="宋体" w:cs="宋体"/>
          <w:b w:val="0"/>
          <w:bCs w:val="0"/>
          <w:sz w:val="21"/>
          <w:szCs w:val="21"/>
          <w:lang w:val="en-US" w:eastAsia="zh-CN"/>
        </w:rPr>
        <w:t>LargeMultiply</w:t>
      </w:r>
      <w:r>
        <w:rPr>
          <w:rFonts w:hint="eastAsia" w:ascii="宋体" w:hAnsi="宋体" w:eastAsia="宋体" w:cs="宋体"/>
          <w:b w:val="0"/>
          <w:bCs w:val="0"/>
          <w:sz w:val="21"/>
          <w:szCs w:val="21"/>
          <w:lang w:eastAsia="zh-CN"/>
        </w:rPr>
        <w:t>(x,y,n);</w:t>
      </w:r>
    </w:p>
    <w:p>
      <w:pPr>
        <w:ind w:firstLineChars="0"/>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eastAsia="zh-CN"/>
        </w:rPr>
        <w:t xml:space="preserve">    return 0;</w:t>
      </w:r>
    </w:p>
    <w:p>
      <w:pPr>
        <w:ind w:firstLineChars="0"/>
        <w:rPr>
          <w:rFonts w:hint="eastAsia" w:ascii="宋体" w:hAnsi="宋体" w:eastAsia="宋体" w:cs="宋体"/>
          <w:b w:val="0"/>
          <w:bCs w:val="0"/>
          <w:sz w:val="21"/>
          <w:szCs w:val="21"/>
        </w:rPr>
      </w:pPr>
      <w:r>
        <w:rPr>
          <w:rFonts w:hint="eastAsia" w:ascii="宋体" w:hAnsi="宋体" w:eastAsia="宋体" w:cs="宋体"/>
          <w:b w:val="0"/>
          <w:bCs w:val="0"/>
          <w:sz w:val="21"/>
          <w:szCs w:val="21"/>
          <w:lang w:eastAsia="zh-CN"/>
        </w:rPr>
        <w:t>}</w:t>
      </w:r>
    </w:p>
    <w:p>
      <w:pPr>
        <w:tabs>
          <w:tab w:val="left" w:pos="211"/>
        </w:tabs>
        <w:ind w:left="422" w:firstLine="0" w:firstLineChars="0"/>
        <w:rPr>
          <w:rFonts w:ascii="宋体" w:hAnsi="宋体" w:eastAsia="宋体" w:cs="宋体"/>
          <w:b/>
          <w:bCs/>
          <w:szCs w:val="21"/>
        </w:rPr>
      </w:pPr>
    </w:p>
    <w:p>
      <w:pPr>
        <w:numPr>
          <w:ilvl w:val="0"/>
          <w:numId w:val="2"/>
        </w:numPr>
        <w:tabs>
          <w:tab w:val="left" w:pos="211"/>
        </w:tabs>
        <w:ind w:firstLine="422"/>
        <w:rPr>
          <w:rFonts w:ascii="宋体" w:hAnsi="宋体" w:eastAsia="宋体" w:cs="宋体"/>
          <w:b/>
          <w:bCs/>
          <w:szCs w:val="21"/>
        </w:rPr>
      </w:pPr>
      <w:r>
        <w:rPr>
          <w:rFonts w:hint="eastAsia" w:ascii="宋体" w:hAnsi="宋体" w:eastAsia="宋体" w:cs="宋体"/>
          <w:b/>
          <w:bCs/>
          <w:szCs w:val="21"/>
        </w:rPr>
        <w:t>输出结果</w:t>
      </w:r>
    </w:p>
    <w:p>
      <w:pPr>
        <w:numPr>
          <w:ilvl w:val="0"/>
          <w:numId w:val="0"/>
        </w:numPr>
        <w:tabs>
          <w:tab w:val="left" w:pos="211"/>
        </w:tabs>
      </w:pPr>
      <w:r>
        <w:drawing>
          <wp:inline distT="0" distB="0" distL="0" distR="0">
            <wp:extent cx="5271135" cy="2327275"/>
            <wp:effectExtent l="0" t="0" r="1905" b="4445"/>
            <wp:docPr id="1029" name="图片 1"/>
            <wp:cNvGraphicFramePr/>
            <a:graphic xmlns:a="http://schemas.openxmlformats.org/drawingml/2006/main">
              <a:graphicData uri="http://schemas.openxmlformats.org/drawingml/2006/picture">
                <pic:pic xmlns:pic="http://schemas.openxmlformats.org/drawingml/2006/picture">
                  <pic:nvPicPr>
                    <pic:cNvPr id="1029" name="图片 1"/>
                    <pic:cNvPicPr/>
                  </pic:nvPicPr>
                  <pic:blipFill>
                    <a:blip r:embed="rId7" cstate="print"/>
                    <a:srcRect/>
                    <a:stretch>
                      <a:fillRect/>
                    </a:stretch>
                  </pic:blipFill>
                  <pic:spPr>
                    <a:xfrm>
                      <a:off x="0" y="0"/>
                      <a:ext cx="5271135" cy="2327275"/>
                    </a:xfrm>
                    <a:prstGeom prst="rect">
                      <a:avLst/>
                    </a:prstGeom>
                    <a:ln>
                      <a:noFill/>
                    </a:ln>
                  </pic:spPr>
                </pic:pic>
              </a:graphicData>
            </a:graphic>
          </wp:inline>
        </w:drawing>
      </w:r>
    </w:p>
    <w:p>
      <w:pPr>
        <w:numPr>
          <w:ilvl w:val="0"/>
          <w:numId w:val="0"/>
        </w:numPr>
        <w:tabs>
          <w:tab w:val="left" w:pos="211"/>
        </w:tabs>
      </w:pPr>
    </w:p>
    <w:p>
      <w:pPr>
        <w:numPr>
          <w:ilvl w:val="0"/>
          <w:numId w:val="0"/>
        </w:numPr>
        <w:tabs>
          <w:tab w:val="left" w:pos="211"/>
        </w:tabs>
      </w:pPr>
    </w:p>
    <w:p>
      <w:pPr>
        <w:numPr>
          <w:ilvl w:val="0"/>
          <w:numId w:val="2"/>
        </w:numPr>
        <w:tabs>
          <w:tab w:val="left" w:pos="211"/>
        </w:tabs>
        <w:ind w:firstLine="422"/>
        <w:rPr>
          <w:rFonts w:ascii="宋体" w:hAnsi="宋体" w:eastAsia="宋体" w:cs="宋体"/>
          <w:b/>
          <w:bCs/>
          <w:szCs w:val="21"/>
        </w:rPr>
      </w:pPr>
      <w:r>
        <w:rPr>
          <w:rFonts w:hint="eastAsia" w:ascii="宋体" w:hAnsi="宋体" w:eastAsia="宋体" w:cs="宋体"/>
          <w:b/>
          <w:bCs/>
          <w:szCs w:val="21"/>
        </w:rPr>
        <w:t>性能分析</w:t>
      </w:r>
    </w:p>
    <w:p>
      <w:pPr>
        <w:tabs>
          <w:tab w:val="left" w:pos="211"/>
        </w:tabs>
        <w:ind w:firstLine="0" w:firstLineChars="0"/>
        <w:rPr>
          <w:rFonts w:hint="eastAsia" w:ascii="宋体" w:hAnsi="宋体" w:eastAsia="宋体" w:cs="宋体"/>
          <w:szCs w:val="21"/>
          <w:lang w:eastAsia="zh-CN"/>
        </w:rPr>
      </w:pPr>
      <w:r>
        <w:rPr>
          <w:rFonts w:hint="eastAsia" w:ascii="宋体" w:hAnsi="宋体" w:eastAsia="宋体" w:cs="宋体"/>
          <w:szCs w:val="21"/>
        </w:rPr>
        <w:tab/>
      </w:r>
      <w:r>
        <w:rPr>
          <w:rFonts w:hint="eastAsia" w:ascii="宋体" w:hAnsi="宋体" w:eastAsia="宋体" w:cs="宋体"/>
          <w:szCs w:val="21"/>
          <w:lang w:eastAsia="zh-CN"/>
        </w:rPr>
        <w:tab/>
      </w:r>
      <w:r>
        <w:rPr>
          <w:rFonts w:hint="eastAsia" w:ascii="宋体" w:hAnsi="宋体" w:eastAsia="宋体" w:cs="宋体"/>
          <w:szCs w:val="21"/>
          <w:lang w:eastAsia="zh-CN"/>
        </w:rPr>
        <w:t>用分治法进行大数乘法运算可以把每个大数分解为长度相等的两个大整数X=(A*10^(n/2)+B),同理Y=(C*10^(n/2)+D)</w:t>
      </w:r>
      <w:r>
        <w:rPr>
          <w:rFonts w:hint="eastAsia" w:ascii="宋体" w:hAnsi="宋体" w:cs="宋体"/>
          <w:szCs w:val="21"/>
          <w:lang w:eastAsia="zh-CN"/>
        </w:rPr>
        <w:t>，再不断递归分解直到每个乘数的长度n=1为止，</w:t>
      </w:r>
      <w:r>
        <w:rPr>
          <w:rFonts w:hint="eastAsia" w:ascii="宋体" w:hAnsi="宋体" w:eastAsia="宋体" w:cs="宋体"/>
          <w:szCs w:val="21"/>
          <w:lang w:eastAsia="zh-CN"/>
        </w:rPr>
        <w:t xml:space="preserve">一共要进行4次 n / 2的乘法（AC2次， AD， BC）和 3次加法，因而该算法的时间复杂度T(n) = 4 * T(n / 2) + θ(n) </w:t>
      </w:r>
      <w:r>
        <w:rPr>
          <w:rFonts w:hint="eastAsia" w:ascii="宋体" w:hAnsi="宋体" w:cs="宋体"/>
          <w:szCs w:val="21"/>
          <w:lang w:eastAsia="zh-CN"/>
        </w:rPr>
        <w:t>，</w:t>
      </w:r>
      <w:r>
        <w:rPr>
          <w:rFonts w:hint="eastAsia" w:ascii="宋体" w:hAnsi="宋体" w:eastAsia="宋体" w:cs="宋体"/>
          <w:szCs w:val="21"/>
          <w:lang w:eastAsia="zh-CN"/>
        </w:rPr>
        <w:t>通过master定理可得 T(n) = θ(n ^ 2)。</w:t>
      </w:r>
    </w:p>
    <w:p>
      <w:pPr>
        <w:tabs>
          <w:tab w:val="left" w:pos="211"/>
        </w:tabs>
        <w:ind w:firstLine="0" w:firstLineChars="0"/>
        <w:rPr>
          <w:rFonts w:hint="eastAsia" w:ascii="宋体" w:hAnsi="宋体" w:eastAsia="宋体" w:cs="宋体"/>
          <w:szCs w:val="21"/>
          <w:lang w:eastAsia="zh-CN"/>
        </w:rPr>
      </w:pPr>
      <w:r>
        <w:rPr>
          <w:rFonts w:hint="eastAsia" w:ascii="宋体" w:hAnsi="宋体" w:eastAsia="宋体" w:cs="宋体"/>
          <w:szCs w:val="21"/>
          <w:lang w:eastAsia="zh-CN"/>
        </w:rPr>
        <w:tab/>
      </w:r>
      <w:r>
        <w:rPr>
          <w:rFonts w:hint="eastAsia" w:ascii="宋体" w:hAnsi="宋体" w:eastAsia="宋体" w:cs="宋体"/>
          <w:szCs w:val="21"/>
          <w:lang w:eastAsia="zh-CN"/>
        </w:rPr>
        <w:tab/>
      </w:r>
      <w:r>
        <w:rPr>
          <w:rFonts w:hint="eastAsia" w:ascii="宋体" w:hAnsi="宋体" w:eastAsia="宋体" w:cs="宋体"/>
          <w:szCs w:val="21"/>
          <w:lang w:eastAsia="zh-CN"/>
        </w:rPr>
        <w:t>要优化算法就要减小乘数</w:t>
      </w:r>
      <w:r>
        <w:rPr>
          <w:rFonts w:hint="eastAsia" w:ascii="宋体" w:hAnsi="宋体" w:cs="宋体"/>
          <w:szCs w:val="21"/>
          <w:lang w:eastAsia="zh-CN"/>
        </w:rPr>
        <w:t>，即减小T(n/2)前面的常数项，化简X*Y，得：</w:t>
      </w:r>
      <w:r>
        <w:rPr>
          <w:rFonts w:hint="eastAsia" w:ascii="宋体" w:hAnsi="宋体" w:eastAsia="宋体" w:cs="宋体"/>
          <w:szCs w:val="21"/>
          <w:lang w:eastAsia="zh-CN"/>
        </w:rPr>
        <w:t>XY=AC2^n+[(A-B)(D-C)+AC+BD]2^n/2+BD</w:t>
      </w:r>
    </w:p>
    <w:p>
      <w:pPr>
        <w:tabs>
          <w:tab w:val="left" w:pos="211"/>
        </w:tabs>
        <w:ind w:firstLine="0" w:firstLineChars="0"/>
        <w:rPr>
          <w:rFonts w:ascii="宋体" w:hAnsi="宋体" w:eastAsia="宋体" w:cs="宋体"/>
          <w:szCs w:val="21"/>
        </w:rPr>
      </w:pPr>
      <w:r>
        <w:rPr>
          <w:rFonts w:hint="eastAsia" w:ascii="宋体" w:hAnsi="宋体" w:eastAsia="宋体" w:cs="宋体"/>
          <w:szCs w:val="21"/>
          <w:lang w:eastAsia="zh-CN"/>
        </w:rPr>
        <w:t>现在的时间复杂度为T(n) = 3 * T(n / 2) + θ(n)，通过master定理求得，T(n) = O(n^log2(3) ) = O(n^1.59 )。</w:t>
      </w:r>
    </w:p>
    <w:p>
      <w:pPr>
        <w:numPr>
          <w:ilvl w:val="0"/>
          <w:numId w:val="2"/>
        </w:numPr>
        <w:tabs>
          <w:tab w:val="left" w:pos="211"/>
        </w:tabs>
        <w:ind w:firstLine="422"/>
        <w:rPr>
          <w:rFonts w:ascii="宋体" w:hAnsi="宋体" w:eastAsia="宋体" w:cs="宋体"/>
          <w:b/>
          <w:bCs/>
          <w:szCs w:val="21"/>
        </w:rPr>
      </w:pPr>
      <w:r>
        <w:rPr>
          <w:rFonts w:hint="eastAsia" w:ascii="宋体" w:hAnsi="宋体" w:eastAsia="宋体" w:cs="宋体"/>
          <w:b/>
          <w:bCs/>
          <w:szCs w:val="21"/>
        </w:rPr>
        <w:t>实验体会</w:t>
      </w:r>
    </w:p>
    <w:p>
      <w:pPr>
        <w:tabs>
          <w:tab w:val="left" w:pos="211"/>
        </w:tabs>
        <w:ind w:firstLine="0" w:firstLineChars="0"/>
        <w:rPr>
          <w:rFonts w:hint="eastAsia" w:ascii="宋体" w:hAnsi="宋体" w:cs="宋体"/>
          <w:szCs w:val="21"/>
          <w:lang w:eastAsia="zh-CN"/>
        </w:rPr>
      </w:pPr>
      <w:r>
        <w:rPr>
          <w:rFonts w:hint="eastAsia" w:ascii="宋体" w:hAnsi="宋体" w:eastAsia="宋体" w:cs="宋体"/>
          <w:szCs w:val="21"/>
        </w:rPr>
        <w:tab/>
      </w:r>
      <w:r>
        <w:rPr>
          <w:rFonts w:hint="eastAsia" w:ascii="宋体" w:hAnsi="宋体" w:eastAsia="宋体" w:cs="宋体"/>
          <w:szCs w:val="21"/>
          <w:lang w:eastAsia="zh-CN"/>
        </w:rPr>
        <w:tab/>
      </w:r>
      <w:r>
        <w:rPr>
          <w:rFonts w:hint="eastAsia" w:ascii="宋体" w:hAnsi="宋体" w:eastAsia="宋体" w:cs="宋体"/>
          <w:szCs w:val="21"/>
        </w:rPr>
        <w:t>总的来说，</w:t>
      </w:r>
      <w:r>
        <w:rPr>
          <w:rFonts w:hint="eastAsia" w:ascii="宋体" w:hAnsi="宋体" w:eastAsia="宋体" w:cs="宋体"/>
          <w:szCs w:val="21"/>
          <w:lang w:eastAsia="zh-CN"/>
        </w:rPr>
        <w:t>如果用之前学的通过数组保留每一位按位乘的结果</w:t>
      </w:r>
      <w:r>
        <w:rPr>
          <w:rFonts w:hint="eastAsia" w:ascii="宋体" w:hAnsi="宋体" w:cs="宋体"/>
          <w:szCs w:val="21"/>
          <w:lang w:eastAsia="zh-CN"/>
        </w:rPr>
        <w:t>，时间复杂度为O(n^2)。而用分治算法可以把大数分解为长度相同的两项大数，把问题分解为若干个小问题，逐一求每个子问题的最优解。在本题中还可以尽可能减小T(n/2)的常数项达到优化算法的目的。</w:t>
      </w:r>
    </w:p>
    <w:p>
      <w:pPr>
        <w:tabs>
          <w:tab w:val="left" w:pos="211"/>
        </w:tabs>
        <w:ind w:firstLine="0" w:firstLineChars="0"/>
        <w:rPr>
          <w:rFonts w:hint="eastAsia" w:ascii="宋体" w:hAnsi="宋体" w:eastAsia="宋体" w:cs="宋体"/>
          <w:szCs w:val="21"/>
        </w:rPr>
      </w:pPr>
      <w:r>
        <w:rPr>
          <w:rFonts w:hint="eastAsia" w:ascii="宋体" w:hAnsi="宋体" w:eastAsia="宋体" w:cs="宋体"/>
          <w:szCs w:val="21"/>
          <w:lang w:eastAsia="zh-CN"/>
        </w:rPr>
        <w:t xml:space="preserve">    在方法二中用long int作为参数，导致乘数的大小有限，而方法一中用string作参数，就可以计算任何大小的乘数。</w:t>
      </w:r>
    </w:p>
    <w:p>
      <w:pPr>
        <w:tabs>
          <w:tab w:val="left" w:pos="211"/>
        </w:tabs>
        <w:ind w:firstLine="0" w:firstLineChars="0"/>
        <w:rPr>
          <w:rFonts w:hint="eastAsia" w:ascii="宋体" w:hAnsi="宋体" w:eastAsia="宋体" w:cs="宋体"/>
          <w:szCs w:val="21"/>
        </w:rPr>
      </w:pPr>
    </w:p>
    <w:p>
      <w:pPr>
        <w:tabs>
          <w:tab w:val="left" w:pos="211"/>
        </w:tabs>
        <w:ind w:firstLine="0" w:firstLineChars="0"/>
        <w:rPr>
          <w:rFonts w:ascii="宋体" w:hAnsi="宋体" w:eastAsia="宋体" w:cs="宋体"/>
          <w:b/>
          <w:bCs/>
          <w:szCs w:val="21"/>
        </w:rPr>
      </w:pPr>
      <w:r>
        <w:rPr>
          <w:rFonts w:hint="eastAsia" w:ascii="宋体" w:hAnsi="宋体" w:eastAsia="宋体" w:cs="宋体"/>
          <w:b/>
          <w:bCs/>
          <w:szCs w:val="21"/>
        </w:rPr>
        <w:t>问题三</w:t>
      </w:r>
    </w:p>
    <w:p>
      <w:pPr>
        <w:numPr>
          <w:ilvl w:val="0"/>
          <w:numId w:val="3"/>
        </w:numPr>
        <w:tabs>
          <w:tab w:val="left" w:pos="211"/>
        </w:tabs>
        <w:ind w:firstLineChars="0"/>
        <w:rPr>
          <w:rFonts w:ascii="宋体" w:hAnsi="宋体" w:eastAsia="宋体" w:cs="宋体"/>
          <w:b/>
          <w:bCs/>
          <w:szCs w:val="21"/>
        </w:rPr>
      </w:pPr>
      <w:r>
        <w:rPr>
          <w:rFonts w:hint="eastAsia" w:ascii="宋体" w:hAnsi="宋体" w:eastAsia="宋体" w:cs="宋体"/>
          <w:b/>
          <w:bCs/>
          <w:szCs w:val="21"/>
        </w:rPr>
        <w:t>问题描述</w:t>
      </w:r>
    </w:p>
    <w:p>
      <w:pPr>
        <w:widowControl/>
        <w:autoSpaceDE/>
        <w:autoSpaceDN/>
        <w:adjustRightInd/>
        <w:spacing w:before="100" w:beforeAutospacing="1" w:after="100" w:afterAutospacing="1" w:line="240" w:lineRule="auto"/>
        <w:ind w:left="445" w:leftChars="172" w:hanging="84" w:hangingChars="40"/>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线性时间选择问题：</w:t>
      </w:r>
    </w:p>
    <w:p>
      <w:pPr>
        <w:pStyle w:val="6"/>
        <w:widowControl/>
        <w:numPr>
          <w:ilvl w:val="0"/>
          <w:numId w:val="4"/>
        </w:numPr>
        <w:spacing w:before="100" w:beforeAutospacing="1" w:after="100" w:afterAutospacing="1"/>
        <w:ind w:firstLineChars="0"/>
        <w:rPr>
          <w:rFonts w:ascii="宋体" w:hAnsi="宋体" w:eastAsia="宋体" w:cs="宋体"/>
          <w:kern w:val="0"/>
          <w:szCs w:val="21"/>
        </w:rPr>
      </w:pPr>
      <w:r>
        <w:rPr>
          <w:rFonts w:hint="eastAsia" w:ascii="宋体" w:hAnsi="宋体" w:eastAsia="宋体" w:cs="宋体"/>
          <w:kern w:val="0"/>
          <w:szCs w:val="21"/>
        </w:rPr>
        <w:t>在 4 59 7 23 61 55 46中找出最大值，第二大值，和第四大的值（要求不允许采用排序算法），并与第</w:t>
      </w:r>
      <w:r>
        <w:rPr>
          <w:rFonts w:ascii="宋体" w:hAnsi="宋体" w:eastAsia="宋体" w:cs="宋体"/>
          <w:kern w:val="0"/>
          <w:szCs w:val="21"/>
        </w:rPr>
        <w:t>1</w:t>
      </w:r>
      <w:r>
        <w:rPr>
          <w:rFonts w:hint="eastAsia" w:ascii="宋体" w:hAnsi="宋体" w:eastAsia="宋体" w:cs="宋体"/>
          <w:kern w:val="0"/>
          <w:szCs w:val="21"/>
        </w:rPr>
        <w:t>题实现的快速排序算法进行比较。</w:t>
      </w:r>
    </w:p>
    <w:p>
      <w:pPr>
        <w:pStyle w:val="6"/>
        <w:widowControl/>
        <w:numPr>
          <w:ilvl w:val="0"/>
          <w:numId w:val="4"/>
        </w:numPr>
        <w:spacing w:before="100" w:beforeAutospacing="1" w:after="100" w:afterAutospacing="1"/>
        <w:ind w:firstLineChars="0"/>
        <w:rPr>
          <w:rFonts w:ascii="宋体" w:hAnsi="宋体" w:eastAsia="宋体" w:cs="宋体"/>
          <w:kern w:val="0"/>
          <w:szCs w:val="21"/>
        </w:rPr>
      </w:pPr>
      <w:r>
        <w:rPr>
          <w:rFonts w:hint="eastAsia" w:ascii="宋体" w:hAnsi="宋体" w:eastAsia="宋体" w:cs="宋体"/>
          <w:kern w:val="0"/>
          <w:szCs w:val="21"/>
        </w:rPr>
        <w:t>随机生成10000个数，要求找出其中第4999小的数，并与第</w:t>
      </w:r>
      <w:r>
        <w:rPr>
          <w:rFonts w:ascii="宋体" w:hAnsi="宋体" w:eastAsia="宋体" w:cs="宋体"/>
          <w:kern w:val="0"/>
          <w:szCs w:val="21"/>
        </w:rPr>
        <w:t>1</w:t>
      </w:r>
      <w:r>
        <w:rPr>
          <w:rFonts w:hint="eastAsia" w:ascii="宋体" w:hAnsi="宋体" w:eastAsia="宋体" w:cs="宋体"/>
          <w:kern w:val="0"/>
          <w:szCs w:val="21"/>
        </w:rPr>
        <w:t>题实现的快速排序算法进行比较。</w:t>
      </w:r>
    </w:p>
    <w:p>
      <w:pPr>
        <w:numPr>
          <w:ilvl w:val="0"/>
          <w:numId w:val="3"/>
        </w:numPr>
        <w:tabs>
          <w:tab w:val="left" w:pos="211"/>
        </w:tabs>
        <w:ind w:firstLine="422"/>
        <w:rPr>
          <w:rFonts w:ascii="宋体" w:hAnsi="宋体" w:eastAsia="宋体" w:cs="宋体"/>
          <w:b/>
          <w:bCs/>
          <w:szCs w:val="21"/>
        </w:rPr>
      </w:pPr>
      <w:r>
        <w:rPr>
          <w:rFonts w:hint="eastAsia" w:ascii="宋体" w:hAnsi="宋体" w:eastAsia="宋体" w:cs="宋体"/>
          <w:b/>
          <w:bCs/>
          <w:szCs w:val="21"/>
        </w:rPr>
        <w:t>代码实现</w:t>
      </w:r>
    </w:p>
    <w:p>
      <w:pPr>
        <w:numPr>
          <w:ilvl w:val="0"/>
          <w:numId w:val="0"/>
        </w:numPr>
        <w:tabs>
          <w:tab w:val="left" w:pos="211"/>
        </w:tabs>
        <w:ind w:left="420" w:firstLine="0" w:firstLineChars="0"/>
        <w:rPr>
          <w:rFonts w:hint="default" w:ascii="宋体" w:hAnsi="宋体" w:eastAsia="宋体" w:cs="宋体"/>
          <w:b/>
          <w:bCs/>
          <w:szCs w:val="21"/>
          <w:lang w:val="en-US" w:eastAsia="zh-CN"/>
        </w:rPr>
      </w:pPr>
      <w:r>
        <w:rPr>
          <w:rFonts w:hint="eastAsia" w:ascii="宋体" w:hAnsi="宋体" w:cs="宋体"/>
          <w:b/>
          <w:bCs/>
          <w:szCs w:val="21"/>
          <w:lang w:eastAsia="zh-CN"/>
        </w:rPr>
        <w:t>（</w:t>
      </w:r>
      <w:r>
        <w:rPr>
          <w:rFonts w:hint="eastAsia" w:ascii="宋体" w:hAnsi="宋体" w:cs="宋体"/>
          <w:b/>
          <w:bCs/>
          <w:szCs w:val="21"/>
          <w:lang w:val="en-US" w:eastAsia="zh-CN"/>
        </w:rPr>
        <w:t>1）</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#include&lt;iostream&gt;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using namespace std;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/*以5为基，五数取分的线性选择法*/</w:t>
      </w:r>
    </w:p>
    <w:p>
      <w:pPr>
        <w:numPr>
          <w:ilvl w:val="0"/>
          <w:numId w:val="0"/>
        </w:numPr>
        <w:tabs>
          <w:tab w:val="left" w:pos="211"/>
        </w:tabs>
        <w:ind w:left="420" w:firstLine="0" w:firstLineChars="0"/>
        <w:rPr>
          <w:rFonts w:hint="eastAsia" w:ascii="宋体" w:hAnsi="宋体" w:eastAsia="宋体" w:cs="宋体"/>
          <w:b w:val="0"/>
          <w:bCs w:val="0"/>
          <w:szCs w:val="21"/>
          <w:lang w:eastAsia="zh-CN"/>
        </w:rPr>
      </w:pP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const int maxm=100;</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//以5划分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int mid[maxm];</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//用于存放中位数 </w:t>
      </w:r>
    </w:p>
    <w:p>
      <w:pPr>
        <w:numPr>
          <w:ilvl w:val="0"/>
          <w:numId w:val="0"/>
        </w:numPr>
        <w:tabs>
          <w:tab w:val="left" w:pos="211"/>
        </w:tabs>
        <w:ind w:left="420" w:firstLine="0" w:firstLineChars="0"/>
        <w:rPr>
          <w:rFonts w:hint="eastAsia" w:ascii="宋体" w:hAnsi="宋体" w:eastAsia="宋体" w:cs="宋体"/>
          <w:b w:val="0"/>
          <w:bCs w:val="0"/>
          <w:szCs w:val="21"/>
          <w:lang w:eastAsia="zh-CN"/>
        </w:rPr>
      </w:pP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//对每组的5个元素进行插入排序</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void InsertSort(int *a,int left,int right){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int i,j;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for(i=left+1;i&lt;=right;i++){</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//从第二个数开始插入排序，因为第一个数已排好序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for(j=left;j&lt;i;j++){  //第二层循环对已排好序的序列进行扫描，和要插入的数进行比较，决定插入到哪里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if(a[j]&gt;a[i])</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swap(a[i],a[j]);</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w:t>
      </w:r>
    </w:p>
    <w:p>
      <w:pPr>
        <w:numPr>
          <w:ilvl w:val="0"/>
          <w:numId w:val="0"/>
        </w:numPr>
        <w:tabs>
          <w:tab w:val="left" w:pos="211"/>
        </w:tabs>
        <w:ind w:left="420" w:firstLine="0" w:firstLineChars="0"/>
        <w:rPr>
          <w:rFonts w:hint="eastAsia" w:ascii="宋体" w:hAnsi="宋体" w:eastAsia="宋体" w:cs="宋体"/>
          <w:b w:val="0"/>
          <w:bCs w:val="0"/>
          <w:szCs w:val="21"/>
          <w:lang w:eastAsia="zh-CN"/>
        </w:rPr>
      </w:pP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//查找中位数的中位数</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int FindMedian(int *a,int left,int right){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if(left==right)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return a[left];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int i,j;</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//对每个5个一组的元素进行插入排序，找出中位数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if(right-left+1&gt;=5){</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for(i=left;i&lt;=right-4;i+=5){</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InsertSort(a,left+i,left+i+5);</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int num=i-left;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mid[num/5]=a[i+2];</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//保存到中位数数组中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//处理剩下的不足5个的元素</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int remain=right-i+1;</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//剩下的元素个数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if(remain&gt;0){</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InsertSort(a,left+i,right);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int num=i-left;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mid[num/5]=a[i+(remain&gt;&gt;1)];</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//保存到中位数数组中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int cnt=(right-left+1)/5;</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//有几组5个一组的数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if((right-left+1)%5==0) {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cnt--;</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//下标是从0开始，所以需要-1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if(cnt==0)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return mid[0];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else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return FindMedian(mid,0,cnt);</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//递归查找中位数的中位数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w:t>
      </w:r>
    </w:p>
    <w:p>
      <w:pPr>
        <w:numPr>
          <w:ilvl w:val="0"/>
          <w:numId w:val="0"/>
        </w:numPr>
        <w:tabs>
          <w:tab w:val="left" w:pos="211"/>
        </w:tabs>
        <w:ind w:left="420" w:firstLine="0" w:firstLineChars="0"/>
        <w:rPr>
          <w:rFonts w:hint="eastAsia" w:ascii="宋体" w:hAnsi="宋体" w:eastAsia="宋体" w:cs="宋体"/>
          <w:b w:val="0"/>
          <w:bCs w:val="0"/>
          <w:szCs w:val="21"/>
          <w:lang w:eastAsia="zh-CN"/>
        </w:rPr>
      </w:pP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//线性快速查找第k小的数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int QSelect(int a[],int left,int right,int k){</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int x=FindMedian(a,left,right);</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//查找中位数的中位数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int i=left-1,j=right+1;</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while(true){</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while(a[++i]&lt;x &amp;&amp; i&lt;right);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while(a[--j]&gt;x);</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//两个都为false跳出循环</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if(i&gt;=j)</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break;</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swap(a[i],a[j]);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int remain=i-left+1;</w:t>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 xml:space="preserve">//剩下的数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if(k==remain)</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return a[i];</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else if(k&lt;remain)</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return QSelect(a,left,i-1,k);</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else</w:t>
      </w:r>
      <w:r>
        <w:rPr>
          <w:rFonts w:hint="eastAsia" w:ascii="宋体" w:hAnsi="宋体" w:eastAsia="宋体" w:cs="宋体"/>
          <w:b w:val="0"/>
          <w:bCs w:val="0"/>
          <w:szCs w:val="21"/>
          <w:lang w:eastAsia="zh-CN"/>
        </w:rPr>
        <w:tab/>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return QSelect(a,i+1,right,k-remain);</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w:t>
      </w:r>
    </w:p>
    <w:p>
      <w:pPr>
        <w:numPr>
          <w:ilvl w:val="0"/>
          <w:numId w:val="0"/>
        </w:numPr>
        <w:tabs>
          <w:tab w:val="left" w:pos="211"/>
        </w:tabs>
        <w:ind w:left="420" w:firstLine="0" w:firstLineChars="0"/>
        <w:rPr>
          <w:rFonts w:hint="eastAsia" w:ascii="宋体" w:hAnsi="宋体" w:eastAsia="宋体" w:cs="宋体"/>
          <w:b w:val="0"/>
          <w:bCs w:val="0"/>
          <w:szCs w:val="21"/>
          <w:lang w:eastAsia="zh-CN"/>
        </w:rPr>
      </w:pP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int main()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int a[]={4,59,7,23,61,55,46};</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cout&lt;&lt;" 数组a的元素分别为：4,59,7,23,61,55,46"&lt;&lt;endl; </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cout&lt;&lt;" 在数组a中最大的元素为："&lt;&lt;QSelect(a,0,6,7)&lt;&lt;endl;</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cout&lt;&lt;" 在数组a中第二大的元素为："&lt;&lt;QSelect(a,0,6,6)&lt;&lt;endl;</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 xml:space="preserve">    cout&lt;&lt;" 在数组a中第四大的元素为："&lt;&lt;QSelect(a,0,6,4)&lt;&lt;endl;</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ab/>
      </w:r>
      <w:r>
        <w:rPr>
          <w:rFonts w:hint="eastAsia" w:ascii="宋体" w:hAnsi="宋体" w:eastAsia="宋体" w:cs="宋体"/>
          <w:b w:val="0"/>
          <w:bCs w:val="0"/>
          <w:szCs w:val="21"/>
          <w:lang w:eastAsia="zh-CN"/>
        </w:rPr>
        <w:t>return 0;</w:t>
      </w:r>
    </w:p>
    <w:p>
      <w:pPr>
        <w:numPr>
          <w:ilvl w:val="0"/>
          <w:numId w:val="0"/>
        </w:numPr>
        <w:tabs>
          <w:tab w:val="left" w:pos="211"/>
        </w:tabs>
        <w:ind w:left="420" w:firstLine="0" w:firstLineChars="0"/>
        <w:rPr>
          <w:rFonts w:hint="eastAsia" w:ascii="宋体" w:hAnsi="宋体" w:eastAsia="宋体" w:cs="宋体"/>
          <w:b w:val="0"/>
          <w:bCs w:val="0"/>
          <w:szCs w:val="21"/>
          <w:lang w:eastAsia="zh-CN"/>
        </w:rPr>
      </w:pPr>
      <w:r>
        <w:rPr>
          <w:rFonts w:hint="eastAsia" w:ascii="宋体" w:hAnsi="宋体" w:eastAsia="宋体" w:cs="宋体"/>
          <w:b w:val="0"/>
          <w:bCs w:val="0"/>
          <w:szCs w:val="21"/>
          <w:lang w:eastAsia="zh-CN"/>
        </w:rPr>
        <w:t>}</w:t>
      </w:r>
    </w:p>
    <w:p>
      <w:pPr>
        <w:numPr>
          <w:ilvl w:val="0"/>
          <w:numId w:val="0"/>
        </w:numPr>
        <w:tabs>
          <w:tab w:val="left" w:pos="211"/>
        </w:tabs>
        <w:ind w:left="420" w:firstLine="0" w:firstLineChars="0"/>
        <w:rPr>
          <w:rFonts w:hint="eastAsia" w:ascii="宋体" w:hAnsi="宋体" w:eastAsia="宋体" w:cs="宋体"/>
          <w:b w:val="0"/>
          <w:bCs w:val="0"/>
          <w:szCs w:val="21"/>
          <w:lang w:eastAsia="zh-CN"/>
        </w:rPr>
      </w:pPr>
    </w:p>
    <w:p>
      <w:pPr>
        <w:numPr>
          <w:ilvl w:val="0"/>
          <w:numId w:val="0"/>
        </w:numPr>
        <w:tabs>
          <w:tab w:val="left" w:pos="211"/>
        </w:tabs>
        <w:ind w:left="420" w:firstLine="0" w:firstLineChars="0"/>
        <w:rPr>
          <w:rFonts w:hint="eastAsia" w:ascii="宋体" w:hAnsi="宋体" w:cs="宋体"/>
          <w:b/>
          <w:bCs/>
          <w:szCs w:val="21"/>
          <w:lang w:val="en-US" w:eastAsia="zh-CN"/>
        </w:rPr>
      </w:pPr>
      <w:r>
        <w:rPr>
          <w:rFonts w:hint="eastAsia" w:ascii="宋体" w:hAnsi="宋体" w:cs="宋体"/>
          <w:b/>
          <w:bCs/>
          <w:szCs w:val="21"/>
          <w:lang w:val="en-US" w:eastAsia="zh-CN"/>
        </w:rPr>
        <w:t>（2）</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#include &lt;iostream&gt;</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#include&lt;ctime&gt;</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#include&lt;cstring&gt;</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#include&lt;algorithm&gt;</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using namespace std;</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随机生成10000个数，要求找出其中第4999小的数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//寻找基准并进行划分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template &lt;class Type&gt;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int Partition(Type a[],int p,int r)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int i = p,j = r + 1;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Type x = a[p];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while(true)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w:t>
      </w:r>
      <w:r>
        <w:rPr>
          <w:rFonts w:hint="default" w:ascii="宋体" w:hAnsi="宋体" w:cs="宋体"/>
          <w:b w:val="0"/>
          <w:bCs w:val="0"/>
          <w:szCs w:val="21"/>
          <w:lang w:val="en-US" w:eastAsia="zh-CN"/>
        </w:rPr>
        <w:tab/>
      </w:r>
      <w:r>
        <w:rPr>
          <w:rFonts w:hint="default" w:ascii="宋体" w:hAnsi="宋体" w:cs="宋体"/>
          <w:b w:val="0"/>
          <w:bCs w:val="0"/>
          <w:szCs w:val="21"/>
          <w:lang w:val="en-US" w:eastAsia="zh-CN"/>
        </w:rPr>
        <w:t xml:space="preserve">//两个while循环都为false时跳出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while(a[++i]&lt;x &amp;&amp; i&lt;r);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while(a[--j]&gt;x);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if(i&gt;=j)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break;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swap(a[i],a[j]);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a[p] = a[j];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a[j] = x;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return j;</w:t>
      </w:r>
      <w:r>
        <w:rPr>
          <w:rFonts w:hint="default" w:ascii="宋体" w:hAnsi="宋体" w:cs="宋体"/>
          <w:b w:val="0"/>
          <w:bCs w:val="0"/>
          <w:szCs w:val="21"/>
          <w:lang w:val="en-US" w:eastAsia="zh-CN"/>
        </w:rPr>
        <w:tab/>
      </w:r>
      <w:r>
        <w:rPr>
          <w:rFonts w:hint="default" w:ascii="宋体" w:hAnsi="宋体" w:cs="宋体"/>
          <w:b w:val="0"/>
          <w:bCs w:val="0"/>
          <w:szCs w:val="21"/>
          <w:lang w:val="en-US" w:eastAsia="zh-CN"/>
        </w:rPr>
        <w:t xml:space="preserve">//返回基准元素的位置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//随机选择基准位置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template&lt;class Type&gt;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int RandomizedPartition(Type a[],int p,int r)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int i = p+rand()%(r-p);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swap(a[i],a[p]);</w:t>
      </w:r>
      <w:r>
        <w:rPr>
          <w:rFonts w:hint="default" w:ascii="宋体" w:hAnsi="宋体" w:cs="宋体"/>
          <w:b w:val="0"/>
          <w:bCs w:val="0"/>
          <w:szCs w:val="21"/>
          <w:lang w:val="en-US" w:eastAsia="zh-CN"/>
        </w:rPr>
        <w:tab/>
      </w:r>
      <w:r>
        <w:rPr>
          <w:rFonts w:hint="default" w:ascii="宋体" w:hAnsi="宋体" w:cs="宋体"/>
          <w:b w:val="0"/>
          <w:bCs w:val="0"/>
          <w:szCs w:val="21"/>
          <w:lang w:val="en-US" w:eastAsia="zh-CN"/>
        </w:rPr>
        <w:t xml:space="preserve">//让基准位于第一个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return Partition(a,p,r);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w:t>
      </w:r>
    </w:p>
    <w:p>
      <w:pPr>
        <w:numPr>
          <w:ilvl w:val="0"/>
          <w:numId w:val="0"/>
        </w:numPr>
        <w:tabs>
          <w:tab w:val="left" w:pos="211"/>
        </w:tabs>
        <w:ind w:left="420" w:firstLine="0" w:firstLineChars="0"/>
        <w:rPr>
          <w:rFonts w:hint="default" w:ascii="宋体" w:hAnsi="宋体" w:cs="宋体"/>
          <w:b w:val="0"/>
          <w:bCs w:val="0"/>
          <w:szCs w:val="21"/>
          <w:lang w:val="en-US" w:eastAsia="zh-CN"/>
        </w:rPr>
      </w:pP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//查找第k小的元素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template &lt;class Type&gt;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Type RandomizedSelect(Type a[],int p,int r,int k)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if(p == r)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return a[p];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int i = RandomizedPartition(a,p,r);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int j = i - p + 1;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if(k &lt;= j)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return RandomizedSelect(a,p,i,k);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else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//要找的a[p:r]中第k小元素是a[i+1，r]中第k-j小元素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return RandomizedSelect(a,i+1,r,k-j);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 xml:space="preserve">}  </w:t>
      </w:r>
    </w:p>
    <w:p>
      <w:pPr>
        <w:numPr>
          <w:ilvl w:val="0"/>
          <w:numId w:val="0"/>
        </w:numPr>
        <w:tabs>
          <w:tab w:val="left" w:pos="211"/>
        </w:tabs>
        <w:ind w:left="420" w:firstLine="0" w:firstLineChars="0"/>
        <w:rPr>
          <w:rFonts w:hint="default" w:ascii="宋体" w:hAnsi="宋体" w:cs="宋体"/>
          <w:b w:val="0"/>
          <w:bCs w:val="0"/>
          <w:szCs w:val="21"/>
          <w:lang w:val="en-US" w:eastAsia="zh-CN"/>
        </w:rPr>
      </w:pP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int main(int argc, char** argv) {</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ab/>
      </w:r>
      <w:r>
        <w:rPr>
          <w:rFonts w:hint="default" w:ascii="宋体" w:hAnsi="宋体" w:cs="宋体"/>
          <w:b w:val="0"/>
          <w:bCs w:val="0"/>
          <w:szCs w:val="21"/>
          <w:lang w:val="en-US" w:eastAsia="zh-CN"/>
        </w:rPr>
        <w:t>int i,num[10000];</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ab/>
      </w:r>
      <w:r>
        <w:rPr>
          <w:rFonts w:hint="default" w:ascii="宋体" w:hAnsi="宋体" w:cs="宋体"/>
          <w:b w:val="0"/>
          <w:bCs w:val="0"/>
          <w:szCs w:val="21"/>
          <w:lang w:val="en-US" w:eastAsia="zh-CN"/>
        </w:rPr>
        <w:t>srand((unsigned)time(NULL));</w:t>
      </w:r>
      <w:r>
        <w:rPr>
          <w:rFonts w:hint="default" w:ascii="宋体" w:hAnsi="宋体" w:cs="宋体"/>
          <w:b w:val="0"/>
          <w:bCs w:val="0"/>
          <w:szCs w:val="21"/>
          <w:lang w:val="en-US" w:eastAsia="zh-CN"/>
        </w:rPr>
        <w:tab/>
      </w:r>
      <w:r>
        <w:rPr>
          <w:rFonts w:hint="default" w:ascii="宋体" w:hAnsi="宋体" w:cs="宋体"/>
          <w:b w:val="0"/>
          <w:bCs w:val="0"/>
          <w:szCs w:val="21"/>
          <w:lang w:val="en-US" w:eastAsia="zh-CN"/>
        </w:rPr>
        <w:t>//用时间做种子，每次产生的随机数不同</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ab/>
      </w:r>
      <w:r>
        <w:rPr>
          <w:rFonts w:hint="default" w:ascii="宋体" w:hAnsi="宋体" w:cs="宋体"/>
          <w:b w:val="0"/>
          <w:bCs w:val="0"/>
          <w:szCs w:val="21"/>
          <w:lang w:val="en-US" w:eastAsia="zh-CN"/>
        </w:rPr>
        <w:t>for(i=0;i&lt;10000;i++){</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ab/>
      </w:r>
      <w:r>
        <w:rPr>
          <w:rFonts w:hint="default" w:ascii="宋体" w:hAnsi="宋体" w:cs="宋体"/>
          <w:b w:val="0"/>
          <w:bCs w:val="0"/>
          <w:szCs w:val="21"/>
          <w:lang w:val="en-US" w:eastAsia="zh-CN"/>
        </w:rPr>
        <w:tab/>
      </w:r>
      <w:r>
        <w:rPr>
          <w:rFonts w:hint="default" w:ascii="宋体" w:hAnsi="宋体" w:cs="宋体"/>
          <w:b w:val="0"/>
          <w:bCs w:val="0"/>
          <w:szCs w:val="21"/>
          <w:lang w:val="en-US" w:eastAsia="zh-CN"/>
        </w:rPr>
        <w:t>num[i]=rand();</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ab/>
      </w:r>
      <w:r>
        <w:rPr>
          <w:rFonts w:hint="default" w:ascii="宋体" w:hAnsi="宋体" w:cs="宋体"/>
          <w:b w:val="0"/>
          <w:bCs w:val="0"/>
          <w:szCs w:val="21"/>
          <w:lang w:val="en-US" w:eastAsia="zh-CN"/>
        </w:rPr>
        <w:t>}</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ab/>
      </w:r>
      <w:r>
        <w:rPr>
          <w:rFonts w:hint="default" w:ascii="宋体" w:hAnsi="宋体" w:cs="宋体"/>
          <w:b w:val="0"/>
          <w:bCs w:val="0"/>
          <w:szCs w:val="21"/>
          <w:lang w:val="en-US" w:eastAsia="zh-CN"/>
        </w:rPr>
        <w:t>cout&lt;&lt;" 在随机生成的10000个数中，第4999小的数为："&lt;&lt;RandomizedSelect(num,0,10000,4999);</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ab/>
      </w:r>
      <w:r>
        <w:rPr>
          <w:rFonts w:hint="default" w:ascii="宋体" w:hAnsi="宋体" w:cs="宋体"/>
          <w:b w:val="0"/>
          <w:bCs w:val="0"/>
          <w:szCs w:val="21"/>
          <w:lang w:val="en-US" w:eastAsia="zh-CN"/>
        </w:rPr>
        <w:t>return 0;</w:t>
      </w:r>
    </w:p>
    <w:p>
      <w:pPr>
        <w:numPr>
          <w:ilvl w:val="0"/>
          <w:numId w:val="0"/>
        </w:numPr>
        <w:tabs>
          <w:tab w:val="left" w:pos="211"/>
        </w:tabs>
        <w:ind w:left="420" w:firstLine="0" w:firstLineChars="0"/>
        <w:rPr>
          <w:rFonts w:hint="default" w:ascii="宋体" w:hAnsi="宋体" w:cs="宋体"/>
          <w:b w:val="0"/>
          <w:bCs w:val="0"/>
          <w:szCs w:val="21"/>
          <w:lang w:val="en-US" w:eastAsia="zh-CN"/>
        </w:rPr>
      </w:pPr>
      <w:r>
        <w:rPr>
          <w:rFonts w:hint="default" w:ascii="宋体" w:hAnsi="宋体" w:cs="宋体"/>
          <w:b w:val="0"/>
          <w:bCs w:val="0"/>
          <w:szCs w:val="21"/>
          <w:lang w:val="en-US" w:eastAsia="zh-CN"/>
        </w:rPr>
        <w:t>}</w:t>
      </w:r>
    </w:p>
    <w:p>
      <w:pPr>
        <w:numPr>
          <w:ilvl w:val="0"/>
          <w:numId w:val="0"/>
        </w:numPr>
        <w:tabs>
          <w:tab w:val="left" w:pos="211"/>
        </w:tabs>
        <w:ind w:left="420" w:firstLine="0" w:firstLineChars="0"/>
        <w:rPr>
          <w:rFonts w:hint="default" w:ascii="宋体" w:hAnsi="宋体" w:cs="宋体"/>
          <w:b w:val="0"/>
          <w:bCs w:val="0"/>
          <w:szCs w:val="21"/>
          <w:lang w:val="en-US" w:eastAsia="zh-CN"/>
        </w:rPr>
      </w:pPr>
    </w:p>
    <w:p>
      <w:pPr>
        <w:numPr>
          <w:ilvl w:val="0"/>
          <w:numId w:val="3"/>
        </w:numPr>
        <w:tabs>
          <w:tab w:val="left" w:pos="211"/>
        </w:tabs>
        <w:ind w:firstLine="422"/>
        <w:rPr>
          <w:rFonts w:ascii="宋体" w:hAnsi="宋体" w:eastAsia="宋体" w:cs="宋体"/>
          <w:b/>
          <w:bCs/>
          <w:szCs w:val="21"/>
        </w:rPr>
      </w:pPr>
      <w:r>
        <w:rPr>
          <w:rFonts w:hint="eastAsia" w:ascii="宋体" w:hAnsi="宋体" w:eastAsia="宋体" w:cs="宋体"/>
          <w:b/>
          <w:bCs/>
          <w:szCs w:val="21"/>
        </w:rPr>
        <w:t>输出结果</w:t>
      </w:r>
    </w:p>
    <w:p>
      <w:pPr>
        <w:numPr>
          <w:ilvl w:val="0"/>
          <w:numId w:val="0"/>
        </w:numPr>
        <w:tabs>
          <w:tab w:val="left" w:pos="211"/>
        </w:tabs>
        <w:rPr>
          <w:rFonts w:hint="eastAsia" w:ascii="宋体" w:hAnsi="宋体" w:cs="宋体"/>
          <w:b/>
          <w:bCs/>
          <w:szCs w:val="21"/>
          <w:lang w:eastAsia="zh-CN"/>
        </w:rPr>
      </w:pPr>
      <w:r>
        <w:rPr>
          <w:rFonts w:hint="eastAsia" w:ascii="宋体" w:hAnsi="宋体" w:cs="宋体"/>
          <w:b/>
          <w:bCs/>
          <w:szCs w:val="21"/>
          <w:lang w:eastAsia="zh-CN"/>
        </w:rPr>
        <w:t>（</w:t>
      </w:r>
      <w:r>
        <w:rPr>
          <w:rFonts w:hint="eastAsia" w:ascii="宋体" w:hAnsi="宋体" w:cs="宋体"/>
          <w:b/>
          <w:bCs/>
          <w:szCs w:val="21"/>
          <w:lang w:val="en-US" w:eastAsia="zh-CN"/>
        </w:rPr>
        <w:t>1</w:t>
      </w:r>
      <w:r>
        <w:rPr>
          <w:rFonts w:hint="eastAsia" w:ascii="宋体" w:hAnsi="宋体" w:cs="宋体"/>
          <w:b/>
          <w:bCs/>
          <w:szCs w:val="21"/>
          <w:lang w:eastAsia="zh-CN"/>
        </w:rPr>
        <w:t>）</w:t>
      </w:r>
    </w:p>
    <w:p>
      <w:pPr>
        <w:numPr>
          <w:ilvl w:val="0"/>
          <w:numId w:val="0"/>
        </w:numPr>
        <w:tabs>
          <w:tab w:val="left" w:pos="211"/>
        </w:tabs>
        <w:rPr>
          <w:rFonts w:hint="eastAsia" w:ascii="宋体" w:hAnsi="宋体" w:cs="宋体"/>
          <w:b/>
          <w:bCs/>
          <w:szCs w:val="21"/>
          <w:lang w:eastAsia="zh-CN"/>
        </w:rPr>
      </w:pPr>
      <w:r>
        <w:drawing>
          <wp:inline distT="0" distB="0" distL="114300" distR="114300">
            <wp:extent cx="5269865" cy="206311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2063115"/>
                    </a:xfrm>
                    <a:prstGeom prst="rect">
                      <a:avLst/>
                    </a:prstGeom>
                    <a:noFill/>
                    <a:ln>
                      <a:noFill/>
                    </a:ln>
                  </pic:spPr>
                </pic:pic>
              </a:graphicData>
            </a:graphic>
          </wp:inline>
        </w:drawing>
      </w:r>
    </w:p>
    <w:p>
      <w:pPr>
        <w:numPr>
          <w:ilvl w:val="0"/>
          <w:numId w:val="0"/>
        </w:numPr>
        <w:tabs>
          <w:tab w:val="left" w:pos="211"/>
        </w:tabs>
        <w:rPr>
          <w:rFonts w:hint="eastAsia" w:ascii="宋体" w:hAnsi="宋体" w:eastAsia="宋体" w:cs="宋体"/>
          <w:b/>
          <w:bCs/>
          <w:szCs w:val="21"/>
          <w:lang w:eastAsia="zh-CN"/>
        </w:rPr>
      </w:pPr>
      <w:r>
        <w:rPr>
          <w:rFonts w:hint="eastAsia" w:ascii="宋体" w:hAnsi="宋体" w:cs="宋体"/>
          <w:b/>
          <w:bCs/>
          <w:szCs w:val="21"/>
          <w:lang w:eastAsia="zh-CN"/>
        </w:rPr>
        <w:t>（</w:t>
      </w:r>
      <w:r>
        <w:rPr>
          <w:rFonts w:hint="eastAsia" w:ascii="宋体" w:hAnsi="宋体" w:cs="宋体"/>
          <w:b/>
          <w:bCs/>
          <w:szCs w:val="21"/>
          <w:lang w:val="en-US" w:eastAsia="zh-CN"/>
        </w:rPr>
        <w:t>2</w:t>
      </w:r>
      <w:r>
        <w:rPr>
          <w:rFonts w:hint="eastAsia" w:ascii="宋体" w:hAnsi="宋体" w:cs="宋体"/>
          <w:b/>
          <w:bCs/>
          <w:szCs w:val="21"/>
          <w:lang w:eastAsia="zh-CN"/>
        </w:rPr>
        <w:t>）</w:t>
      </w:r>
    </w:p>
    <w:p>
      <w:pPr>
        <w:numPr>
          <w:ilvl w:val="0"/>
          <w:numId w:val="0"/>
        </w:numPr>
        <w:tabs>
          <w:tab w:val="left" w:pos="211"/>
        </w:tabs>
        <w:rPr>
          <w:rFonts w:ascii="宋体" w:hAnsi="宋体" w:eastAsia="宋体" w:cs="宋体"/>
          <w:b/>
          <w:bCs/>
          <w:szCs w:val="21"/>
        </w:rPr>
      </w:pPr>
      <w:r>
        <w:drawing>
          <wp:inline distT="0" distB="0" distL="0" distR="0">
            <wp:extent cx="5166360" cy="1447800"/>
            <wp:effectExtent l="0" t="0" r="0" b="0"/>
            <wp:docPr id="1031" name="图片 2"/>
            <wp:cNvGraphicFramePr/>
            <a:graphic xmlns:a="http://schemas.openxmlformats.org/drawingml/2006/main">
              <a:graphicData uri="http://schemas.openxmlformats.org/drawingml/2006/picture">
                <pic:pic xmlns:pic="http://schemas.openxmlformats.org/drawingml/2006/picture">
                  <pic:nvPicPr>
                    <pic:cNvPr id="1031" name="图片 2"/>
                    <pic:cNvPicPr/>
                  </pic:nvPicPr>
                  <pic:blipFill>
                    <a:blip r:embed="rId9" cstate="print"/>
                    <a:srcRect/>
                    <a:stretch>
                      <a:fillRect/>
                    </a:stretch>
                  </pic:blipFill>
                  <pic:spPr>
                    <a:xfrm>
                      <a:off x="0" y="0"/>
                      <a:ext cx="5166360" cy="1447800"/>
                    </a:xfrm>
                    <a:prstGeom prst="rect">
                      <a:avLst/>
                    </a:prstGeom>
                    <a:ln>
                      <a:noFill/>
                    </a:ln>
                  </pic:spPr>
                </pic:pic>
              </a:graphicData>
            </a:graphic>
          </wp:inline>
        </w:drawing>
      </w:r>
    </w:p>
    <w:p>
      <w:pPr>
        <w:numPr>
          <w:ilvl w:val="0"/>
          <w:numId w:val="3"/>
        </w:numPr>
        <w:tabs>
          <w:tab w:val="left" w:pos="211"/>
        </w:tabs>
        <w:ind w:firstLine="422"/>
        <w:rPr>
          <w:rFonts w:ascii="宋体" w:hAnsi="宋体" w:eastAsia="宋体" w:cs="宋体"/>
          <w:b/>
          <w:bCs/>
          <w:szCs w:val="21"/>
        </w:rPr>
      </w:pPr>
      <w:r>
        <w:rPr>
          <w:rFonts w:hint="eastAsia" w:ascii="宋体" w:hAnsi="宋体" w:eastAsia="宋体" w:cs="宋体"/>
          <w:b/>
          <w:bCs/>
          <w:szCs w:val="21"/>
        </w:rPr>
        <w:t>性能分析</w:t>
      </w:r>
    </w:p>
    <w:p>
      <w:pPr>
        <w:tabs>
          <w:tab w:val="left" w:pos="211"/>
        </w:tabs>
        <w:ind w:firstLine="0" w:firstLineChars="0"/>
        <w:rPr>
          <w:rFonts w:ascii="宋体" w:hAnsi="宋体" w:eastAsia="宋体" w:cs="宋体"/>
          <w:szCs w:val="21"/>
        </w:rPr>
      </w:pPr>
      <w:r>
        <w:rPr>
          <w:rFonts w:hint="eastAsia" w:ascii="宋体" w:hAnsi="宋体" w:eastAsia="宋体" w:cs="宋体"/>
          <w:szCs w:val="21"/>
          <w:lang w:eastAsia="zh-CN"/>
        </w:rPr>
        <w:tab/>
      </w:r>
      <w:r>
        <w:rPr>
          <w:rFonts w:hint="eastAsia" w:ascii="宋体" w:hAnsi="宋体" w:eastAsia="宋体" w:cs="宋体"/>
          <w:szCs w:val="21"/>
        </w:rPr>
        <w:tab/>
      </w:r>
      <w:r>
        <w:rPr>
          <w:rFonts w:hint="eastAsia" w:ascii="宋体" w:hAnsi="宋体" w:eastAsia="宋体" w:cs="宋体"/>
          <w:szCs w:val="21"/>
          <w:lang w:eastAsia="zh-CN"/>
        </w:rPr>
        <w:t>用分治法计算第k小的数的基本思路如下</w:t>
      </w:r>
      <w:r>
        <w:rPr>
          <w:rFonts w:hint="eastAsia" w:ascii="宋体" w:hAnsi="宋体" w:cs="宋体"/>
          <w:szCs w:val="21"/>
          <w:lang w:eastAsia="zh-CN"/>
        </w:rPr>
        <w:t>：</w:t>
      </w:r>
      <w:r>
        <w:rPr>
          <w:rFonts w:hint="eastAsia" w:ascii="宋体" w:hAnsi="宋体" w:eastAsia="宋体" w:cs="宋体"/>
          <w:szCs w:val="21"/>
          <w:lang w:eastAsia="zh-CN"/>
        </w:rPr>
        <w:t>1) 当规模小于阈值时，直接用排序算法返回结果。2) 当n大于阈值时，把n个元素划分为5个一组</w:t>
      </w:r>
      <w:r>
        <w:rPr>
          <w:rFonts w:hint="eastAsia" w:ascii="宋体" w:hAnsi="宋体" w:cs="宋体"/>
          <w:szCs w:val="21"/>
          <w:lang w:eastAsia="zh-CN"/>
        </w:rPr>
        <w:t>，</w:t>
      </w:r>
      <w:r>
        <w:rPr>
          <w:rFonts w:hint="eastAsia" w:ascii="宋体" w:hAnsi="宋体" w:eastAsia="宋体" w:cs="宋体"/>
          <w:szCs w:val="21"/>
          <w:lang w:eastAsia="zh-CN"/>
        </w:rPr>
        <w:t>共n/5组，分别排序，挑出每一组的中位数</w:t>
      </w:r>
      <w:r>
        <w:rPr>
          <w:rFonts w:hint="eastAsia" w:ascii="宋体" w:hAnsi="宋体" w:cs="宋体"/>
          <w:szCs w:val="21"/>
          <w:lang w:eastAsia="zh-CN"/>
        </w:rPr>
        <w:t>，把他们集中在一起</w:t>
      </w:r>
      <w:r>
        <w:rPr>
          <w:rFonts w:hint="eastAsia" w:ascii="宋体" w:hAnsi="宋体" w:eastAsia="宋体" w:cs="宋体"/>
          <w:szCs w:val="21"/>
          <w:lang w:eastAsia="zh-CN"/>
        </w:rPr>
        <w:t>，再取中位数的中位数。3) 分两种情况进行递归调用本函数：若基准前的元素</w:t>
      </w:r>
      <w:r>
        <w:rPr>
          <w:rFonts w:hint="eastAsia" w:ascii="宋体" w:hAnsi="宋体" w:cs="宋体"/>
          <w:szCs w:val="21"/>
          <w:lang w:eastAsia="zh-CN"/>
        </w:rPr>
        <w:t>（比基准小的元素）</w:t>
      </w:r>
      <w:r>
        <w:rPr>
          <w:rFonts w:hint="eastAsia" w:ascii="宋体" w:hAnsi="宋体" w:eastAsia="宋体" w:cs="宋体"/>
          <w:szCs w:val="21"/>
          <w:lang w:eastAsia="zh-CN"/>
        </w:rPr>
        <w:t>数量大于等于K，在a[p,i]中递归查找第k小元素</w:t>
      </w:r>
      <w:r>
        <w:rPr>
          <w:rFonts w:hint="eastAsia" w:ascii="宋体" w:hAnsi="宋体" w:cs="宋体"/>
          <w:szCs w:val="21"/>
          <w:lang w:eastAsia="zh-CN"/>
        </w:rPr>
        <w:t>；</w:t>
      </w:r>
      <w:r>
        <w:rPr>
          <w:rFonts w:hint="eastAsia" w:ascii="宋体" w:hAnsi="宋体" w:eastAsia="宋体" w:cs="宋体"/>
          <w:szCs w:val="21"/>
          <w:lang w:eastAsia="zh-CN"/>
        </w:rPr>
        <w:t>若基准前的元素</w:t>
      </w:r>
      <w:r>
        <w:rPr>
          <w:rFonts w:hint="eastAsia" w:ascii="宋体" w:hAnsi="宋体" w:cs="宋体"/>
          <w:szCs w:val="21"/>
          <w:lang w:eastAsia="zh-CN"/>
        </w:rPr>
        <w:t>（比基准小的元素）数量小于k，表示</w:t>
      </w:r>
      <w:r>
        <w:rPr>
          <w:rFonts w:hint="eastAsia" w:ascii="宋体" w:hAnsi="宋体" w:eastAsia="宋体" w:cs="宋体"/>
          <w:szCs w:val="21"/>
          <w:lang w:eastAsia="zh-CN"/>
        </w:rPr>
        <w:t>第K个元素在基准元素之后</w:t>
      </w:r>
      <w:r>
        <w:rPr>
          <w:rFonts w:hint="eastAsia" w:ascii="宋体" w:hAnsi="宋体" w:cs="宋体"/>
          <w:szCs w:val="21"/>
          <w:lang w:eastAsia="zh-CN"/>
        </w:rPr>
        <w:t>，所以</w:t>
      </w:r>
      <w:r>
        <w:rPr>
          <w:rFonts w:hint="eastAsia" w:ascii="宋体" w:hAnsi="宋体" w:eastAsia="宋体" w:cs="宋体"/>
          <w:szCs w:val="21"/>
          <w:lang w:eastAsia="zh-CN"/>
        </w:rPr>
        <w:t>在a[i+1,r]中递归寻找第（k-|A1、A2元素数量之和|）小元素。因此</w:t>
      </w:r>
      <w:r>
        <w:rPr>
          <w:rFonts w:hint="eastAsia" w:ascii="宋体" w:hAnsi="宋体" w:cs="宋体"/>
          <w:szCs w:val="21"/>
          <w:lang w:eastAsia="zh-CN"/>
        </w:rPr>
        <w:t>，线性选择算法的时间复杂度为O(n)。</w:t>
      </w:r>
    </w:p>
    <w:p>
      <w:pPr>
        <w:numPr>
          <w:ilvl w:val="0"/>
          <w:numId w:val="3"/>
        </w:numPr>
        <w:tabs>
          <w:tab w:val="left" w:pos="211"/>
        </w:tabs>
        <w:ind w:firstLine="422"/>
        <w:rPr>
          <w:rFonts w:ascii="宋体" w:hAnsi="宋体" w:eastAsia="宋体" w:cs="宋体"/>
          <w:b/>
          <w:bCs/>
          <w:szCs w:val="21"/>
        </w:rPr>
      </w:pPr>
      <w:r>
        <w:rPr>
          <w:rFonts w:hint="eastAsia" w:ascii="宋体" w:hAnsi="宋体" w:eastAsia="宋体" w:cs="宋体"/>
          <w:b/>
          <w:bCs/>
          <w:szCs w:val="21"/>
        </w:rPr>
        <w:t>实验体会</w:t>
      </w:r>
    </w:p>
    <w:p>
      <w:pPr>
        <w:tabs>
          <w:tab w:val="left" w:pos="211"/>
        </w:tabs>
        <w:ind w:firstLine="0" w:firstLineChars="0"/>
        <w:rPr>
          <w:rFonts w:hint="default" w:ascii="宋体" w:hAnsi="宋体" w:eastAsia="宋体" w:cs="宋体"/>
          <w:szCs w:val="21"/>
          <w:lang w:val="en-US"/>
        </w:rPr>
      </w:pPr>
      <w:r>
        <w:rPr>
          <w:rFonts w:hint="eastAsia" w:ascii="宋体" w:hAnsi="宋体" w:eastAsia="宋体" w:cs="宋体"/>
          <w:szCs w:val="21"/>
        </w:rPr>
        <w:tab/>
      </w:r>
      <w:r>
        <w:rPr>
          <w:rFonts w:hint="eastAsia" w:ascii="宋体" w:hAnsi="宋体" w:eastAsia="宋体" w:cs="宋体"/>
          <w:szCs w:val="21"/>
          <w:lang w:eastAsia="zh-CN"/>
        </w:rPr>
        <w:tab/>
      </w:r>
      <w:r>
        <w:rPr>
          <w:rFonts w:hint="eastAsia" w:ascii="宋体" w:hAnsi="宋体" w:eastAsia="宋体" w:cs="宋体"/>
          <w:szCs w:val="21"/>
        </w:rPr>
        <w:t>总的来说，</w:t>
      </w:r>
      <w:r>
        <w:rPr>
          <w:rFonts w:hint="eastAsia" w:ascii="宋体" w:hAnsi="宋体" w:eastAsia="宋体" w:cs="宋体"/>
          <w:szCs w:val="21"/>
          <w:lang w:eastAsia="zh-CN"/>
        </w:rPr>
        <w:t>线性时间选择算法</w:t>
      </w:r>
      <w:r>
        <w:rPr>
          <w:rFonts w:hint="eastAsia" w:ascii="宋体" w:hAnsi="宋体" w:cs="宋体"/>
          <w:szCs w:val="21"/>
          <w:lang w:val="en-US" w:eastAsia="zh-CN"/>
        </w:rPr>
        <w:t>(以5为基，五数取分)</w:t>
      </w:r>
      <w:r>
        <w:rPr>
          <w:rFonts w:hint="eastAsia" w:ascii="宋体" w:hAnsi="宋体" w:eastAsia="宋体" w:cs="宋体"/>
          <w:szCs w:val="21"/>
          <w:lang w:eastAsia="zh-CN"/>
        </w:rPr>
        <w:t>可以在线性时间内找到第k小的元素</w:t>
      </w:r>
      <w:r>
        <w:rPr>
          <w:rFonts w:hint="eastAsia" w:ascii="宋体" w:hAnsi="宋体" w:cs="宋体"/>
          <w:szCs w:val="21"/>
          <w:lang w:eastAsia="zh-CN"/>
        </w:rPr>
        <w:t>，即时间复杂度为O(n)，算法效率非常高。</w:t>
      </w:r>
      <w:r>
        <w:rPr>
          <w:rFonts w:hint="eastAsia" w:ascii="宋体" w:hAnsi="宋体" w:cs="宋体"/>
          <w:szCs w:val="21"/>
          <w:lang w:val="en-US" w:eastAsia="zh-CN"/>
        </w:rPr>
        <w:t>但在进行该算法设计</w:t>
      </w:r>
      <w:r>
        <w:rPr>
          <w:rFonts w:hint="eastAsia" w:ascii="宋体" w:hAnsi="宋体" w:eastAsia="宋体" w:cs="宋体"/>
          <w:b w:val="0"/>
          <w:bCs w:val="0"/>
          <w:szCs w:val="21"/>
          <w:lang w:eastAsia="zh-CN"/>
        </w:rPr>
        <w:t>FindMedian</w:t>
      </w:r>
      <w:r>
        <w:rPr>
          <w:rFonts w:hint="eastAsia" w:ascii="宋体" w:hAnsi="宋体" w:cs="宋体"/>
          <w:b w:val="0"/>
          <w:bCs w:val="0"/>
          <w:szCs w:val="21"/>
          <w:lang w:eastAsia="zh-CN"/>
        </w:rPr>
        <w:t>（）</w:t>
      </w:r>
      <w:bookmarkStart w:id="0" w:name="_GoBack"/>
      <w:bookmarkEnd w:id="0"/>
      <w:r>
        <w:rPr>
          <w:rFonts w:hint="eastAsia" w:ascii="宋体" w:hAnsi="宋体" w:cs="宋体"/>
          <w:b w:val="0"/>
          <w:bCs w:val="0"/>
          <w:szCs w:val="21"/>
          <w:lang w:val="en-US" w:eastAsia="zh-CN"/>
        </w:rPr>
        <w:t>函数</w:t>
      </w:r>
      <w:r>
        <w:rPr>
          <w:rFonts w:hint="eastAsia" w:ascii="宋体" w:hAnsi="宋体" w:cs="宋体"/>
          <w:szCs w:val="21"/>
          <w:lang w:val="en-US" w:eastAsia="zh-CN"/>
        </w:rPr>
        <w:t>时，我遇到了一些小问题，通过查阅资料找到了解决办法：定义一个全局数组用来存放查找到的中位数，再对该数组不断递归，得到结果。可见，要实践与学习相结合才能真正的掌握一个算法。</w:t>
      </w:r>
    </w:p>
    <w:p>
      <w:pPr>
        <w:tabs>
          <w:tab w:val="left" w:pos="211"/>
        </w:tabs>
        <w:ind w:firstLine="0" w:firstLineChars="0"/>
        <w:rPr>
          <w:rFonts w:ascii="宋体" w:hAnsi="宋体" w:eastAsia="宋体" w:cs="宋体"/>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suff w:val="nothing"/>
      <w:lvlText w:val="%1、"/>
      <w:lvlJc w:val="left"/>
    </w:lvl>
  </w:abstractNum>
  <w:abstractNum w:abstractNumId="1">
    <w:nsid w:val="00000001"/>
    <w:multiLevelType w:val="singleLevel"/>
    <w:tmpl w:val="00000001"/>
    <w:lvl w:ilvl="0" w:tentative="0">
      <w:start w:val="1"/>
      <w:numFmt w:val="decimal"/>
      <w:suff w:val="nothing"/>
      <w:lvlText w:val="%1、"/>
      <w:lvlJc w:val="left"/>
    </w:lvl>
  </w:abstractNum>
  <w:abstractNum w:abstractNumId="2">
    <w:nsid w:val="00000002"/>
    <w:multiLevelType w:val="multilevel"/>
    <w:tmpl w:val="00000002"/>
    <w:lvl w:ilvl="0" w:tentative="0">
      <w:start w:val="1"/>
      <w:numFmt w:val="decimal"/>
      <w:lvlText w:val="%1）"/>
      <w:lvlJc w:val="left"/>
      <w:pPr>
        <w:ind w:left="511" w:hanging="360"/>
      </w:pPr>
      <w:rPr>
        <w:rFonts w:hint="default"/>
      </w:rPr>
    </w:lvl>
    <w:lvl w:ilvl="1" w:tentative="0">
      <w:start w:val="1"/>
      <w:numFmt w:val="lowerLetter"/>
      <w:lvlText w:val="%2)"/>
      <w:lvlJc w:val="left"/>
      <w:pPr>
        <w:ind w:left="991" w:hanging="420"/>
      </w:pPr>
    </w:lvl>
    <w:lvl w:ilvl="2" w:tentative="0">
      <w:start w:val="1"/>
      <w:numFmt w:val="lowerRoman"/>
      <w:lvlText w:val="%3."/>
      <w:lvlJc w:val="right"/>
      <w:pPr>
        <w:ind w:left="1411" w:hanging="420"/>
      </w:pPr>
    </w:lvl>
    <w:lvl w:ilvl="3" w:tentative="0">
      <w:start w:val="1"/>
      <w:numFmt w:val="decimal"/>
      <w:lvlText w:val="%4."/>
      <w:lvlJc w:val="left"/>
      <w:pPr>
        <w:ind w:left="1831" w:hanging="420"/>
      </w:pPr>
    </w:lvl>
    <w:lvl w:ilvl="4" w:tentative="0">
      <w:start w:val="1"/>
      <w:numFmt w:val="lowerLetter"/>
      <w:lvlText w:val="%5)"/>
      <w:lvlJc w:val="left"/>
      <w:pPr>
        <w:ind w:left="2251" w:hanging="420"/>
      </w:pPr>
    </w:lvl>
    <w:lvl w:ilvl="5" w:tentative="0">
      <w:start w:val="1"/>
      <w:numFmt w:val="lowerRoman"/>
      <w:lvlText w:val="%6."/>
      <w:lvlJc w:val="right"/>
      <w:pPr>
        <w:ind w:left="2671" w:hanging="420"/>
      </w:pPr>
    </w:lvl>
    <w:lvl w:ilvl="6" w:tentative="0">
      <w:start w:val="1"/>
      <w:numFmt w:val="decimal"/>
      <w:lvlText w:val="%7."/>
      <w:lvlJc w:val="left"/>
      <w:pPr>
        <w:ind w:left="3091" w:hanging="420"/>
      </w:pPr>
    </w:lvl>
    <w:lvl w:ilvl="7" w:tentative="0">
      <w:start w:val="1"/>
      <w:numFmt w:val="lowerLetter"/>
      <w:lvlText w:val="%8)"/>
      <w:lvlJc w:val="left"/>
      <w:pPr>
        <w:ind w:left="3511" w:hanging="420"/>
      </w:pPr>
    </w:lvl>
    <w:lvl w:ilvl="8" w:tentative="0">
      <w:start w:val="1"/>
      <w:numFmt w:val="lowerRoman"/>
      <w:lvlText w:val="%9."/>
      <w:lvlJc w:val="right"/>
      <w:pPr>
        <w:ind w:left="3931" w:hanging="420"/>
      </w:pPr>
    </w:lvl>
  </w:abstractNum>
  <w:abstractNum w:abstractNumId="3">
    <w:nsid w:val="00000003"/>
    <w:multiLevelType w:val="singleLevel"/>
    <w:tmpl w:val="00000003"/>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226A77D0"/>
    <w:rsid w:val="43506083"/>
    <w:rsid w:val="7D30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0"/>
      <w:sz w:val="21"/>
      <w:szCs w:val="20"/>
      <w:lang w:val="en-US" w:eastAsia="zh-CN" w:bidi="ar-SA"/>
    </w:rPr>
  </w:style>
  <w:style w:type="character" w:default="1" w:styleId="5">
    <w:name w:val="Default Paragraph Font"/>
    <w:uiPriority w:val="1"/>
  </w:style>
  <w:style w:type="table" w:default="1" w:styleId="4">
    <w:name w:val="Normal Table"/>
    <w:qFormat/>
    <w:uiPriority w:val="99"/>
    <w:tblPr>
      <w:tblLayout w:type="fixed"/>
      <w:tblCellMar>
        <w:top w:w="0" w:type="dxa"/>
        <w:left w:w="108" w:type="dxa"/>
        <w:bottom w:w="0" w:type="dxa"/>
        <w:right w:w="108" w:type="dxa"/>
      </w:tblCellMar>
    </w:tblPr>
  </w:style>
  <w:style w:type="paragraph" w:styleId="2">
    <w:name w:val="HTML Preformatted"/>
    <w:basedOn w:val="1"/>
    <w:link w:val="7"/>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firstLineChars="0"/>
    </w:pPr>
    <w:rPr>
      <w:rFonts w:ascii="宋体" w:hAnsi="宋体" w:cs="宋体"/>
      <w:sz w:val="24"/>
      <w:szCs w:val="24"/>
    </w:rPr>
  </w:style>
  <w:style w:type="paragraph" w:styleId="3">
    <w:name w:val="Normal (Web)"/>
    <w:basedOn w:val="1"/>
    <w:uiPriority w:val="0"/>
    <w:rPr>
      <w:sz w:val="24"/>
    </w:rPr>
  </w:style>
  <w:style w:type="paragraph" w:styleId="6">
    <w:name w:val="List Paragraph"/>
    <w:basedOn w:val="1"/>
    <w:qFormat/>
    <w:uiPriority w:val="34"/>
    <w:pPr>
      <w:autoSpaceDE/>
      <w:autoSpaceDN/>
      <w:adjustRightInd/>
      <w:spacing w:line="240" w:lineRule="auto"/>
      <w:jc w:val="both"/>
    </w:pPr>
    <w:rPr>
      <w:rFonts w:ascii="Calibri" w:hAnsi="Calibri"/>
      <w:kern w:val="2"/>
      <w:szCs w:val="22"/>
    </w:rPr>
  </w:style>
  <w:style w:type="character" w:customStyle="1" w:styleId="7">
    <w:name w:val="HTML 预设格式 Char"/>
    <w:basedOn w:val="5"/>
    <w:link w:val="2"/>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3436</Words>
  <Characters>8828</Characters>
  <Paragraphs>443</Paragraphs>
  <TotalTime>0</TotalTime>
  <ScaleCrop>false</ScaleCrop>
  <LinksUpToDate>false</LinksUpToDate>
  <CharactersWithSpaces>11219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2019-03-19T01:15:00Z</dcterms:created>
  <dc:creator>Administrator</dc:creator>
  <cp:lastModifiedBy>゛若乆</cp:lastModifiedBy>
  <dcterms:modified xsi:type="dcterms:W3CDTF">2019-03-25T15:05:12Z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